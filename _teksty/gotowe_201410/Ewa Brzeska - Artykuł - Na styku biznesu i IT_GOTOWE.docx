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03D" w:rsidRDefault="0014239B" w:rsidP="0013778B">
      <w:pPr>
        <w:pStyle w:val="Tytu"/>
      </w:pPr>
      <w:r>
        <w:t>Na styku b</w:t>
      </w:r>
      <w:r w:rsidR="0013778B">
        <w:t>iznes</w:t>
      </w:r>
      <w:r>
        <w:t>u i</w:t>
      </w:r>
      <w:r w:rsidR="0013778B">
        <w:t xml:space="preserve"> IT</w:t>
      </w:r>
    </w:p>
    <w:p w:rsidR="0013778B" w:rsidRDefault="004B603D" w:rsidP="0013778B">
      <w:pPr>
        <w:pStyle w:val="Tytu"/>
      </w:pPr>
      <w:r>
        <w:t>Od potrzeby biznesowej do gotowego</w:t>
      </w:r>
      <w:r w:rsidR="0013778B">
        <w:t xml:space="preserve"> </w:t>
      </w:r>
      <w:r>
        <w:t xml:space="preserve">produktu </w:t>
      </w:r>
      <w:r w:rsidR="0013778B">
        <w:t>– rozważania w kontekście inżynierii oprogramowania</w:t>
      </w:r>
    </w:p>
    <w:p w:rsidR="005B469C" w:rsidRDefault="005B469C" w:rsidP="005531BB">
      <w:pPr>
        <w:pStyle w:val="Nagwek1"/>
      </w:pPr>
      <w:r>
        <w:t>Wstęp</w:t>
      </w:r>
    </w:p>
    <w:p w:rsidR="005B469C" w:rsidRDefault="005B469C" w:rsidP="005B469C">
      <w:pPr>
        <w:jc w:val="both"/>
      </w:pPr>
    </w:p>
    <w:p w:rsidR="00DC00E5" w:rsidRDefault="00B662E6" w:rsidP="005B469C">
      <w:pPr>
        <w:jc w:val="both"/>
      </w:pPr>
      <w:r>
        <w:tab/>
        <w:t xml:space="preserve">Biznes i </w:t>
      </w:r>
      <w:r w:rsidR="00811F18">
        <w:t>IT to</w:t>
      </w:r>
      <w:r w:rsidR="00A74335">
        <w:t xml:space="preserve"> dwa z pozoru odległe światy.  Pierwszy z nich</w:t>
      </w:r>
      <w:r>
        <w:t xml:space="preserve"> zainteresowany jest przede wszystkim stopami wzr</w:t>
      </w:r>
      <w:r w:rsidR="00A74335">
        <w:t xml:space="preserve">ostu, </w:t>
      </w:r>
      <w:r w:rsidR="00811F18">
        <w:t xml:space="preserve">wskaźnikami wydajnościowymi, </w:t>
      </w:r>
      <w:r w:rsidR="00A74335">
        <w:t>sprzedażą, zyskiem, etc.. D</w:t>
      </w:r>
      <w:r w:rsidR="00CA6BF7">
        <w:t xml:space="preserve">rugi </w:t>
      </w:r>
      <w:r w:rsidR="00A74335">
        <w:t>fascynują nowoczesne technologie, język</w:t>
      </w:r>
      <w:r w:rsidR="007F747C">
        <w:t>i progra</w:t>
      </w:r>
      <w:r w:rsidR="00A74335">
        <w:t>mowania, platformy sprzętowe i systemow</w:t>
      </w:r>
      <w:r w:rsidR="00811F18">
        <w:t>e</w:t>
      </w:r>
      <w:r w:rsidR="00A74335">
        <w:t xml:space="preserve">, </w:t>
      </w:r>
      <w:r w:rsidR="00C2324D">
        <w:t xml:space="preserve">metodyki </w:t>
      </w:r>
      <w:r w:rsidR="001313F0">
        <w:t>realizacji projektów informatycznych oraz </w:t>
      </w:r>
      <w:r w:rsidR="00C2324D">
        <w:t xml:space="preserve">tworzenia kodu, </w:t>
      </w:r>
      <w:r w:rsidR="00A74335">
        <w:t>itp. Jednocześnie</w:t>
      </w:r>
      <w:r w:rsidR="00811F18">
        <w:t xml:space="preserve"> oba te światy wzajemnie się uzu</w:t>
      </w:r>
      <w:r w:rsidR="001313F0">
        <w:t>pełniają, przenikają i </w:t>
      </w:r>
      <w:r w:rsidR="00A74335">
        <w:t xml:space="preserve">de facto nie mogą bez siebie istnieć. </w:t>
      </w:r>
      <w:r w:rsidR="00CA6BF7">
        <w:t xml:space="preserve"> </w:t>
      </w:r>
    </w:p>
    <w:p w:rsidR="00DC00E5" w:rsidRDefault="00DC00E5" w:rsidP="005B469C">
      <w:pPr>
        <w:jc w:val="both"/>
      </w:pPr>
    </w:p>
    <w:p w:rsidR="00B662E6" w:rsidRDefault="00CA6BF7" w:rsidP="00BE61F5">
      <w:pPr>
        <w:jc w:val="both"/>
      </w:pPr>
      <w:r>
        <w:t xml:space="preserve">Biznes potrzebuje IT, bo któż dzisiaj może sobie wyobrazić zarządzanie czymkolwiek bez pomocy </w:t>
      </w:r>
      <w:r w:rsidR="004C6F94">
        <w:t>wspomagających ten proces programów czy systemów komputerowych. Z </w:t>
      </w:r>
      <w:r w:rsidR="001313F0">
        <w:t xml:space="preserve">drugiej strony </w:t>
      </w:r>
      <w:r>
        <w:t>nawet najnowocze</w:t>
      </w:r>
      <w:r w:rsidR="00EB59EC">
        <w:t>śniejszy i najlepszy program czy aplikacja nie zapewnią jego autorom środków</w:t>
      </w:r>
      <w:r w:rsidR="00632939">
        <w:t xml:space="preserve"> utrzymania i nie wygenerują zysku</w:t>
      </w:r>
      <w:r w:rsidR="00EB59EC">
        <w:t>, jeśli pozostaną</w:t>
      </w:r>
      <w:r w:rsidR="00DC00E5">
        <w:t xml:space="preserve"> w </w:t>
      </w:r>
      <w:r w:rsidR="00EB59EC">
        <w:t xml:space="preserve">miejscu wytworzenia </w:t>
      </w:r>
      <w:r w:rsidR="004C6F94">
        <w:t>i</w:t>
      </w:r>
      <w:r w:rsidR="00EB59EC">
        <w:t xml:space="preserve"> nie zostaną sprzedane</w:t>
      </w:r>
      <w:r w:rsidR="00DC00E5">
        <w:t xml:space="preserve">, gdyż nie będą spełniać wymogów </w:t>
      </w:r>
      <w:r w:rsidR="000D3151">
        <w:t>an</w:t>
      </w:r>
      <w:r w:rsidR="00DC00E5">
        <w:t xml:space="preserve">i realizować potrzeb biznesu. </w:t>
      </w:r>
    </w:p>
    <w:p w:rsidR="00500602" w:rsidRDefault="00500602" w:rsidP="00DC00E5">
      <w:pPr>
        <w:ind w:firstLine="708"/>
        <w:jc w:val="both"/>
      </w:pPr>
    </w:p>
    <w:p w:rsidR="0050768A" w:rsidRDefault="0050768A" w:rsidP="00BE61F5">
      <w:pPr>
        <w:jc w:val="both"/>
      </w:pPr>
      <w:r>
        <w:t xml:space="preserve">A zatem oba te światy są na siebie skazane. Czy naprawdę „skazane”? To nie jest dobre słowo na określenie wzajemnych relacji.  </w:t>
      </w:r>
      <w:r w:rsidR="0060226D">
        <w:t>Na pewno biznes i IT powinny</w:t>
      </w:r>
      <w:r>
        <w:t xml:space="preserve"> </w:t>
      </w:r>
      <w:r w:rsidR="00875A1E">
        <w:t xml:space="preserve">dobrze rozumieć nawzajem swoje potrzeby i </w:t>
      </w:r>
      <w:r w:rsidR="001D6770">
        <w:t>wychodzić naprzeciw swoim oczekiwaniom</w:t>
      </w:r>
      <w:r w:rsidR="00875A1E">
        <w:t xml:space="preserve">. </w:t>
      </w:r>
      <w:r w:rsidR="00AE6294">
        <w:t>Prześledźmy</w:t>
      </w:r>
      <w:r w:rsidR="0050102D">
        <w:t xml:space="preserve"> zatem drogę od idei i potrzeby biznesowej</w:t>
      </w:r>
      <w:r w:rsidR="00AE6294">
        <w:t xml:space="preserve"> do gotowego produktu informatycz</w:t>
      </w:r>
      <w:r w:rsidR="0050102D">
        <w:t>nego, który zespół IT wyt</w:t>
      </w:r>
      <w:r w:rsidR="00CA7C74">
        <w:t>warza w odpowiedzi na potrzebę k</w:t>
      </w:r>
      <w:r w:rsidR="0050102D">
        <w:t xml:space="preserve">lienta. </w:t>
      </w:r>
      <w:r w:rsidR="002C0213">
        <w:t xml:space="preserve"> Będziemy patrzeć od strony biznesu i od strony IT, a szczególnie będzie nas interesował punkt styku tych dwóch światów.</w:t>
      </w:r>
    </w:p>
    <w:p w:rsidR="009715E2" w:rsidRDefault="009715E2" w:rsidP="007E6400">
      <w:pPr>
        <w:pStyle w:val="Nagwek1"/>
      </w:pPr>
      <w:r>
        <w:t>Inżynieria oprogramowania</w:t>
      </w:r>
    </w:p>
    <w:p w:rsidR="009715E2" w:rsidRDefault="009715E2" w:rsidP="009715E2"/>
    <w:p w:rsidR="006354B1" w:rsidRDefault="00BE2ADB" w:rsidP="0032716E">
      <w:pPr>
        <w:ind w:firstLine="708"/>
        <w:jc w:val="both"/>
      </w:pPr>
      <w:r>
        <w:t xml:space="preserve">Oprogramowanie komputerowe jest </w:t>
      </w:r>
      <w:r w:rsidR="00F76210">
        <w:t xml:space="preserve">specyficznym </w:t>
      </w:r>
      <w:r>
        <w:t>produktem</w:t>
      </w:r>
      <w:r w:rsidR="001C0FA9">
        <w:t>,</w:t>
      </w:r>
      <w:r w:rsidR="008602B2">
        <w:t xml:space="preserve"> wytwarzany</w:t>
      </w:r>
      <w:r w:rsidR="001C0FA9">
        <w:t>m</w:t>
      </w:r>
      <w:r w:rsidR="008602B2">
        <w:t xml:space="preserve"> w procesie </w:t>
      </w:r>
      <w:r w:rsidR="0085561C">
        <w:t>wytwarzania oprogramowania.</w:t>
      </w:r>
      <w:r w:rsidR="00861CCD">
        <w:t xml:space="preserve"> </w:t>
      </w:r>
      <w:r w:rsidR="00BF58D5">
        <w:t>E</w:t>
      </w:r>
      <w:r w:rsidR="009A0953">
        <w:t xml:space="preserve">fektem końcowym </w:t>
      </w:r>
      <w:r w:rsidR="00BF58D5">
        <w:t xml:space="preserve">realizacji tego procesu </w:t>
      </w:r>
      <w:r w:rsidR="0032716E">
        <w:t xml:space="preserve">jest </w:t>
      </w:r>
      <w:r w:rsidR="009A0953">
        <w:t xml:space="preserve">kod źródłowy, </w:t>
      </w:r>
      <w:r w:rsidR="0032716E">
        <w:t>który tworzy funkcje i </w:t>
      </w:r>
      <w:r w:rsidR="00094839">
        <w:t>moduły, z których składa się gotowy produkt –</w:t>
      </w:r>
      <w:r w:rsidR="007B33FE">
        <w:t xml:space="preserve"> oprogramowanie</w:t>
      </w:r>
      <w:r w:rsidR="00094839">
        <w:t>.</w:t>
      </w:r>
      <w:r w:rsidR="00062F40">
        <w:t xml:space="preserve"> </w:t>
      </w:r>
      <w:r w:rsidR="0026425F">
        <w:t xml:space="preserve">Dziedzina, która </w:t>
      </w:r>
      <w:r w:rsidR="00810BD3">
        <w:t>zajmuje się cał</w:t>
      </w:r>
      <w:r w:rsidR="001C0FA9">
        <w:t>okształtem działań związanych z </w:t>
      </w:r>
      <w:r w:rsidR="00810BD3">
        <w:t>produkcją</w:t>
      </w:r>
      <w:r w:rsidR="007B33FE">
        <w:t xml:space="preserve"> oprogramowania, czyli: analizą wymagań, projektowaniem, implementacją </w:t>
      </w:r>
      <w:r w:rsidR="007C7731">
        <w:t>(pisaniem kodu wg</w:t>
      </w:r>
      <w:r w:rsidR="003F5BD4">
        <w:t xml:space="preserve"> projektu i specyfikacji</w:t>
      </w:r>
      <w:r w:rsidR="005F0B47">
        <w:t xml:space="preserve"> w </w:t>
      </w:r>
      <w:r w:rsidR="001974E8">
        <w:t>konkretnym języku i </w:t>
      </w:r>
      <w:r w:rsidR="005F0B47">
        <w:t>określonym środowisku programistycznym</w:t>
      </w:r>
      <w:r w:rsidR="007C7731">
        <w:t>), testowaniem oraz wdrożeniem gotowego rozwiązania, a także jego utrzym</w:t>
      </w:r>
      <w:r w:rsidR="003F5BD4">
        <w:t>aniem i </w:t>
      </w:r>
      <w:r w:rsidR="00EC1E7C">
        <w:t xml:space="preserve">dalszym rozwojem, to </w:t>
      </w:r>
      <w:r w:rsidR="00EC1E7C" w:rsidRPr="005F0B47">
        <w:rPr>
          <w:b/>
        </w:rPr>
        <w:t>inż</w:t>
      </w:r>
      <w:r w:rsidR="007C7731" w:rsidRPr="005F0B47">
        <w:rPr>
          <w:b/>
        </w:rPr>
        <w:t>ynieria oprogramowania</w:t>
      </w:r>
      <w:r w:rsidR="007C7731">
        <w:t>.</w:t>
      </w:r>
      <w:r w:rsidR="00E534BA">
        <w:t xml:space="preserve"> </w:t>
      </w:r>
      <w:r w:rsidR="004B4D2E">
        <w:t xml:space="preserve"> </w:t>
      </w:r>
    </w:p>
    <w:p w:rsidR="006354B1" w:rsidRDefault="006354B1" w:rsidP="001974E8">
      <w:pPr>
        <w:jc w:val="both"/>
      </w:pPr>
    </w:p>
    <w:p w:rsidR="004770FD" w:rsidRDefault="006354B1" w:rsidP="005531BB">
      <w:pPr>
        <w:jc w:val="both"/>
      </w:pPr>
      <w:r>
        <w:t xml:space="preserve">Od strony IT </w:t>
      </w:r>
      <w:r w:rsidR="004B4D2E">
        <w:t>wszystkie rozważania dotyczące produkcji oprogramowania odbywają w kontekście inżynierii oprogramowania</w:t>
      </w:r>
      <w:r w:rsidR="007D51E0">
        <w:t xml:space="preserve">. </w:t>
      </w:r>
      <w:r w:rsidR="00576F19">
        <w:t xml:space="preserve">IT jest </w:t>
      </w:r>
      <w:r w:rsidR="00FD5D6D">
        <w:t xml:space="preserve">mocno nastawione na </w:t>
      </w:r>
      <w:r w:rsidR="00FD5D6D" w:rsidRPr="00FD5D6D">
        <w:rPr>
          <w:u w:val="single"/>
        </w:rPr>
        <w:t>wytworzenie</w:t>
      </w:r>
      <w:r w:rsidR="00576F19">
        <w:t xml:space="preserve"> </w:t>
      </w:r>
      <w:r w:rsidR="00576F19">
        <w:lastRenderedPageBreak/>
        <w:t>produktu: aplikacji</w:t>
      </w:r>
      <w:r w:rsidR="0066075E">
        <w:t>,</w:t>
      </w:r>
      <w:r w:rsidR="00576F19">
        <w:t xml:space="preserve"> programu czy systemu informatycznego. W zespołach informatycznych dywaguje się często: może wykorzystać jedną z najnowszych technologii, a może wytwarzać w metodyce, która jest obecnie na topie, może napisać </w:t>
      </w:r>
      <w:r w:rsidR="00FA6758">
        <w:t xml:space="preserve">program </w:t>
      </w:r>
      <w:r w:rsidR="00576F19">
        <w:t xml:space="preserve">na tę czy inną platformę systemową. Niestety, podczas tych rozważań niepokojąco często zespołom IT ginie z oczu cel </w:t>
      </w:r>
      <w:r w:rsidR="0066075E">
        <w:t xml:space="preserve">główny </w:t>
      </w:r>
      <w:r w:rsidR="00576F19">
        <w:t xml:space="preserve">pisania oprogramowania: </w:t>
      </w:r>
      <w:r w:rsidR="00F07713">
        <w:t>zaspokojenie potrzeby</w:t>
      </w:r>
      <w:r w:rsidR="00BA7868">
        <w:t xml:space="preserve"> biznesowej</w:t>
      </w:r>
      <w:r w:rsidR="0066075E">
        <w:t>, od której wszystko się zaczyna</w:t>
      </w:r>
      <w:r w:rsidR="00576F19">
        <w:t>.</w:t>
      </w:r>
    </w:p>
    <w:p w:rsidR="0004214D" w:rsidRDefault="00F27C4A" w:rsidP="005531BB">
      <w:pPr>
        <w:pStyle w:val="Nagwek1"/>
      </w:pPr>
      <w:r>
        <w:t>Biznes ma pomysł i środki, a IT może dostarczyć produkt</w:t>
      </w:r>
    </w:p>
    <w:p w:rsidR="0004214D" w:rsidRDefault="0004214D" w:rsidP="006354B1">
      <w:pPr>
        <w:jc w:val="both"/>
      </w:pPr>
    </w:p>
    <w:p w:rsidR="00AC0C29" w:rsidRDefault="00F32923" w:rsidP="00D8139C">
      <w:pPr>
        <w:ind w:firstLine="708"/>
        <w:jc w:val="both"/>
      </w:pPr>
      <w:r>
        <w:t>W pewnym</w:t>
      </w:r>
      <w:r w:rsidR="0084467B">
        <w:t xml:space="preserve"> momencie</w:t>
      </w:r>
      <w:r w:rsidR="005D5E33">
        <w:t xml:space="preserve"> </w:t>
      </w:r>
      <w:r w:rsidR="00825908">
        <w:t>decydent</w:t>
      </w:r>
      <w:r w:rsidR="0069557D">
        <w:t xml:space="preserve"> ze świata biznesu </w:t>
      </w:r>
      <w:r w:rsidR="00D8139C">
        <w:t xml:space="preserve">dochodzi do wniosku, że </w:t>
      </w:r>
      <w:r w:rsidR="0069557D">
        <w:t xml:space="preserve"> potrzebuje oprogramowania komputerowego. Ma środki na jego wykonanie i mniej lub bardziej sprecyzowany pomysł jak to oprogramowanie ma wyglądać i co robić. Rozpoczyna się </w:t>
      </w:r>
      <w:r w:rsidR="001C0FA9">
        <w:t>proces poszukiwania</w:t>
      </w:r>
      <w:r w:rsidR="0069557D">
        <w:t xml:space="preserve"> wykonawcy oprogramowan</w:t>
      </w:r>
      <w:r w:rsidR="00D8139C">
        <w:t>ia, a po szczęśliwym finale poszukiwań,</w:t>
      </w:r>
      <w:r w:rsidR="0069557D">
        <w:t xml:space="preserve"> biznes staje się k</w:t>
      </w:r>
      <w:r w:rsidR="001C76F7">
        <w:t>lientem IT</w:t>
      </w:r>
      <w:r w:rsidR="00A54315">
        <w:t>.  Relacja ta oznacza, że zleceniodawca oczekuje od zespołu IT wytworzenia oprogramowania o okr</w:t>
      </w:r>
      <w:r w:rsidR="00D8139C">
        <w:t>eślonych przez siebie cechach, w ramach przeznaczonego na jego wytworzenie budżetu i w uzgodnionym czasie.</w:t>
      </w:r>
    </w:p>
    <w:p w:rsidR="00D8139C" w:rsidRDefault="00D8139C" w:rsidP="00D8139C">
      <w:pPr>
        <w:ind w:firstLine="708"/>
        <w:jc w:val="both"/>
      </w:pPr>
    </w:p>
    <w:p w:rsidR="00C74C12" w:rsidRDefault="00AC0C29" w:rsidP="006354B1">
      <w:pPr>
        <w:jc w:val="both"/>
      </w:pPr>
      <w:r>
        <w:t xml:space="preserve">Na pierwszy rzut oka mamy w tym momencie do czynienia niemal z sytuacją idealną: </w:t>
      </w:r>
      <w:r w:rsidR="00801E12">
        <w:t>zleceniodawca biznesowy jest głęboko przekonany, że za pewną umówioną kwotę</w:t>
      </w:r>
      <w:r w:rsidR="00736323">
        <w:t xml:space="preserve">, w zaplanowanym terminie, </w:t>
      </w:r>
      <w:r w:rsidR="00DF304D">
        <w:t xml:space="preserve"> zespół IT wykona</w:t>
      </w:r>
      <w:r w:rsidR="00801E12">
        <w:t xml:space="preserve"> oprogramowanie, które będzie dokładnie takim produktem, jaki zleceniodawca sobie wyobraża i jakiego chce. Natomiast zespół IT </w:t>
      </w:r>
      <w:r w:rsidR="00736323">
        <w:t>zwykle z we</w:t>
      </w:r>
      <w:r w:rsidR="003357C8">
        <w:t>rwą przystępuje do realizacji</w:t>
      </w:r>
      <w:r w:rsidR="00736323">
        <w:t xml:space="preserve"> rozwiązania</w:t>
      </w:r>
      <w:r w:rsidR="00C74C12">
        <w:t>,</w:t>
      </w:r>
      <w:r w:rsidR="00203FE7">
        <w:t xml:space="preserve"> mając przekonanie graniczące z </w:t>
      </w:r>
      <w:r w:rsidR="00C74C12">
        <w:t>pewnością, że jest w stanie wytworzyć oprogramowanie satysfakcjonujące klienta.</w:t>
      </w:r>
      <w:r w:rsidR="00D27335">
        <w:t xml:space="preserve"> Skoro na pierwszy rzut oka może być</w:t>
      </w:r>
      <w:r w:rsidR="00992ED5">
        <w:t xml:space="preserve"> tak dobrze, to dlaczego </w:t>
      </w:r>
      <w:r w:rsidR="004F35C3">
        <w:t>czasami bywa źle?</w:t>
      </w:r>
    </w:p>
    <w:p w:rsidR="00801E12" w:rsidRDefault="00B00B08" w:rsidP="005531BB">
      <w:pPr>
        <w:pStyle w:val="Nagwek1"/>
      </w:pPr>
      <w:r>
        <w:t>Po co powstaje dane oprogramowanie, czyli c</w:t>
      </w:r>
      <w:r w:rsidR="005531BB">
        <w:t>el</w:t>
      </w:r>
      <w:r w:rsidR="00171A3A">
        <w:t xml:space="preserve"> przedsięwzięcia</w:t>
      </w:r>
    </w:p>
    <w:p w:rsidR="00FF0BC6" w:rsidRDefault="00FF0BC6" w:rsidP="006354B1">
      <w:pPr>
        <w:jc w:val="both"/>
      </w:pPr>
    </w:p>
    <w:p w:rsidR="00F65416" w:rsidRDefault="00171A3A" w:rsidP="005115E7">
      <w:pPr>
        <w:ind w:firstLine="708"/>
        <w:jc w:val="both"/>
      </w:pPr>
      <w:r>
        <w:t>Biznes zamawiając oprogram</w:t>
      </w:r>
      <w:r w:rsidR="008B2443">
        <w:t>owanie chce</w:t>
      </w:r>
      <w:r w:rsidR="00F52DC5">
        <w:t xml:space="preserve"> zwykle</w:t>
      </w:r>
      <w:r w:rsidR="008B2443">
        <w:t xml:space="preserve"> osiągnąć</w:t>
      </w:r>
      <w:r w:rsidR="00F52DC5">
        <w:t xml:space="preserve"> </w:t>
      </w:r>
      <w:r w:rsidR="008B2443">
        <w:t>konkretny cel: usprawnić proces, spowodować wzrost wydajności</w:t>
      </w:r>
      <w:r w:rsidR="00F87921">
        <w:t>, znaleźć antidotum na szczególnie uciążliwą bolączkę</w:t>
      </w:r>
      <w:r w:rsidR="008B2443">
        <w:t xml:space="preserve"> itp. N</w:t>
      </w:r>
      <w:r w:rsidR="00F52DC5">
        <w:t>a etapie pierwotnej idei</w:t>
      </w:r>
      <w:r w:rsidR="008B2443">
        <w:t>, pomysłu na oprogramowanie</w:t>
      </w:r>
      <w:r w:rsidR="00DE6458">
        <w:t>,</w:t>
      </w:r>
      <w:r w:rsidR="00F52DC5">
        <w:t xml:space="preserve"> nie jest jeszcze</w:t>
      </w:r>
      <w:r w:rsidR="00203FE7">
        <w:t xml:space="preserve"> zwykle</w:t>
      </w:r>
      <w:r w:rsidR="00F52DC5">
        <w:t xml:space="preserve"> określona </w:t>
      </w:r>
      <w:r w:rsidR="008B2443">
        <w:t xml:space="preserve">jego </w:t>
      </w:r>
      <w:r w:rsidR="00203FE7">
        <w:t xml:space="preserve">pełna </w:t>
      </w:r>
      <w:r w:rsidR="008B2443">
        <w:t>funkcjonalność</w:t>
      </w:r>
      <w:r w:rsidR="00F87921">
        <w:t>. C</w:t>
      </w:r>
      <w:r w:rsidR="008B2443">
        <w:t xml:space="preserve">zęsto </w:t>
      </w:r>
      <w:r w:rsidR="00BB3ABD">
        <w:t>nie jest nawet znany</w:t>
      </w:r>
      <w:r w:rsidR="00F87921">
        <w:t xml:space="preserve"> zakres</w:t>
      </w:r>
      <w:r w:rsidR="00BB3ABD">
        <w:t xml:space="preserve"> systemu czy programu</w:t>
      </w:r>
      <w:r w:rsidR="00F87921">
        <w:t>. Jednak</w:t>
      </w:r>
      <w:r w:rsidR="00F52DC5">
        <w:t xml:space="preserve"> </w:t>
      </w:r>
      <w:r w:rsidR="00F67754">
        <w:t>najczęściej ju</w:t>
      </w:r>
      <w:r w:rsidR="00F87921">
        <w:t xml:space="preserve">ż w tym momencie </w:t>
      </w:r>
      <w:r w:rsidR="00F52DC5">
        <w:t>jest</w:t>
      </w:r>
      <w:r w:rsidR="00F87921">
        <w:t xml:space="preserve"> </w:t>
      </w:r>
      <w:r w:rsidR="00666535">
        <w:t>ściśle okre</w:t>
      </w:r>
      <w:r w:rsidR="00B00B08">
        <w:t>ślony</w:t>
      </w:r>
      <w:r w:rsidR="00F52DC5">
        <w:t xml:space="preserve"> </w:t>
      </w:r>
      <w:r w:rsidR="00F67754">
        <w:t>cel biznesowy</w:t>
      </w:r>
      <w:r w:rsidR="00F52DC5">
        <w:t xml:space="preserve">, który </w:t>
      </w:r>
      <w:r w:rsidR="00B00B08">
        <w:t>ma być osiągnięty po wdrożeniu tego oprogramowania</w:t>
      </w:r>
      <w:r w:rsidR="00CA7231">
        <w:t xml:space="preserve">. Na przykład: wdrożenie </w:t>
      </w:r>
      <w:r w:rsidR="008501C6">
        <w:t>systemu</w:t>
      </w:r>
      <w:r w:rsidR="009B6F7F">
        <w:t xml:space="preserve"> monitorowania i</w:t>
      </w:r>
      <w:r w:rsidR="00B00B08">
        <w:t> </w:t>
      </w:r>
      <w:r w:rsidR="008501C6">
        <w:t xml:space="preserve">zarządzania produkcją ma umożliwić śledzenie produkcji w toku oraz spowodować wzrost wydajności </w:t>
      </w:r>
      <w:r w:rsidR="00CA7231">
        <w:t>produkcji</w:t>
      </w:r>
      <w:r w:rsidR="009B6F7F">
        <w:t>. Wdrożenie aplikacji monitorującej</w:t>
      </w:r>
      <w:r w:rsidR="00E845CD">
        <w:t xml:space="preserve"> online</w:t>
      </w:r>
      <w:r w:rsidR="009B6F7F">
        <w:t xml:space="preserve"> flotę samochodową ma na cel</w:t>
      </w:r>
      <w:r w:rsidR="00CA7231">
        <w:t xml:space="preserve">u obniżenie kosztów </w:t>
      </w:r>
      <w:r w:rsidR="00EA5944">
        <w:t xml:space="preserve">zużycia </w:t>
      </w:r>
      <w:r w:rsidR="00CA7231">
        <w:t>paliwa</w:t>
      </w:r>
      <w:r w:rsidR="009B6F7F">
        <w:t xml:space="preserve">. </w:t>
      </w:r>
      <w:r w:rsidR="00A01B06">
        <w:t xml:space="preserve"> </w:t>
      </w:r>
    </w:p>
    <w:p w:rsidR="00F65416" w:rsidRDefault="00F65416" w:rsidP="00F65416">
      <w:pPr>
        <w:jc w:val="both"/>
      </w:pPr>
    </w:p>
    <w:p w:rsidR="00583AFF" w:rsidRDefault="00F87921" w:rsidP="00CD60C2">
      <w:pPr>
        <w:jc w:val="both"/>
      </w:pPr>
      <w:r>
        <w:t xml:space="preserve">Cel biznesowy jest niezmiernie istotny, gdyż odpowiada na pytanie </w:t>
      </w:r>
      <w:r w:rsidRPr="00F87921">
        <w:rPr>
          <w:b/>
        </w:rPr>
        <w:t xml:space="preserve">po co </w:t>
      </w:r>
      <w:r w:rsidR="00F8019A">
        <w:t xml:space="preserve">powstaje </w:t>
      </w:r>
      <w:r w:rsidRPr="00F8019A">
        <w:t>oprogramowanie</w:t>
      </w:r>
      <w:r w:rsidR="00F8019A">
        <w:t xml:space="preserve">. </w:t>
      </w:r>
      <w:r w:rsidR="00CD60C2">
        <w:t>Cały proces wytwarzania oprogramowania powinien być podporządkowany temu, aby zapewnić realizację tego celu.  Szczególna odpowiedzialność w tym zak</w:t>
      </w:r>
      <w:r w:rsidR="00BB3ABD">
        <w:t xml:space="preserve">resie spoczywa </w:t>
      </w:r>
      <w:r w:rsidR="00750DCD">
        <w:t>przede wszystkim na analitykach wymagań, którzy</w:t>
      </w:r>
      <w:r w:rsidR="00BB3ABD">
        <w:t xml:space="preserve"> identyfikują wymagania odnośnie oprogra</w:t>
      </w:r>
      <w:r w:rsidR="00F32923">
        <w:t>mowania w kontekście jego celu.</w:t>
      </w:r>
    </w:p>
    <w:p w:rsidR="00D85154" w:rsidRDefault="00D85154" w:rsidP="00CD60C2">
      <w:pPr>
        <w:jc w:val="both"/>
      </w:pPr>
    </w:p>
    <w:p w:rsidR="00583AFF" w:rsidRDefault="00FC0B5C" w:rsidP="00393A54">
      <w:pPr>
        <w:pStyle w:val="Nagwek1"/>
      </w:pPr>
      <w:r>
        <w:lastRenderedPageBreak/>
        <w:t>Nazwa programu i</w:t>
      </w:r>
      <w:r w:rsidR="00877D1C">
        <w:t xml:space="preserve"> jego zakres </w:t>
      </w:r>
    </w:p>
    <w:p w:rsidR="00393A54" w:rsidRDefault="00393A54" w:rsidP="00F32923">
      <w:pPr>
        <w:jc w:val="both"/>
      </w:pPr>
    </w:p>
    <w:p w:rsidR="00393A54" w:rsidRDefault="00BF2580" w:rsidP="00BF2580">
      <w:pPr>
        <w:ind w:firstLine="708"/>
        <w:jc w:val="both"/>
      </w:pPr>
      <w:r>
        <w:t xml:space="preserve">Nazwę przyszłego oprogramowania często proponuje ten, kto zleca jego wykonanie, czyli zleceniodawca (biznes). </w:t>
      </w:r>
      <w:r w:rsidR="00F75CC5">
        <w:t>Warto j</w:t>
      </w:r>
      <w:r w:rsidR="00A914AF">
        <w:t>ednak na samym wstępie, czyli pr</w:t>
      </w:r>
      <w:r w:rsidR="00F75CC5">
        <w:t xml:space="preserve">zy pierwszym styku IT z biznesem, przeanalizować adekwatność tej nazwy w stosunku do </w:t>
      </w:r>
      <w:r w:rsidR="00A914AF">
        <w:t xml:space="preserve">planowanego </w:t>
      </w:r>
      <w:r w:rsidR="00F75CC5">
        <w:t>zakresu oprogramowania w dziedzinie biznesowej. Te dwa elementy powinny ściśle ze sobą współgrać. Nazwa zbyt szeroko nadana, rodzi pokusę rozszerzania zakresu już w fazie wytwarzania oprogramowania. Z kolei nazwa zbyt wąska w stosunku do przyszłego zakresu, może być podstawą do zar</w:t>
      </w:r>
      <w:r w:rsidR="00652F2F">
        <w:t xml:space="preserve">ezerwowania </w:t>
      </w:r>
      <w:r w:rsidR="00A914AF">
        <w:t xml:space="preserve"> budżetu </w:t>
      </w:r>
      <w:r w:rsidR="00652F2F">
        <w:t xml:space="preserve">zbyt małego </w:t>
      </w:r>
      <w:r w:rsidR="00A914AF">
        <w:t xml:space="preserve">na wykonanie oprogramowania o planowanym zakresie. </w:t>
      </w:r>
    </w:p>
    <w:p w:rsidR="00652F2F" w:rsidRDefault="00652F2F" w:rsidP="00652F2F">
      <w:pPr>
        <w:jc w:val="both"/>
      </w:pPr>
    </w:p>
    <w:p w:rsidR="00393A54" w:rsidRDefault="002C58FD" w:rsidP="00F32923">
      <w:pPr>
        <w:jc w:val="both"/>
      </w:pPr>
      <w:r>
        <w:t>Jako przykładem</w:t>
      </w:r>
      <w:r w:rsidR="00652F2F">
        <w:t xml:space="preserve"> posłużę </w:t>
      </w:r>
      <w:r>
        <w:t>się autentyczną historią</w:t>
      </w:r>
      <w:r w:rsidR="00652F2F">
        <w:t xml:space="preserve"> ze swojej praktyki zawodowej.  Zdarzyło mi się kiedyś pracować jako </w:t>
      </w:r>
      <w:r w:rsidR="00150460">
        <w:t xml:space="preserve">zewnętrzny, niezależny </w:t>
      </w:r>
      <w:r w:rsidR="00652F2F">
        <w:t>konsultant w ramac</w:t>
      </w:r>
      <w:r w:rsidR="00EA5944">
        <w:t>h projektu, którego celem było wy</w:t>
      </w:r>
      <w:r w:rsidR="00652F2F">
        <w:t xml:space="preserve">tworzenie oprogramowania pod nazwą „System zarządzania produkcją”. Ponieważ dołączyłam do zespołu projektowego już w trakcie realizacji tego projektu, nie miałam wpływu ani na określanie nazwy, ani na precyzyjne ustalanie zakresu systemu. </w:t>
      </w:r>
      <w:r w:rsidR="00FA48BF">
        <w:t>W momencie, kiedy zaproszono mnie do współpracy, proje</w:t>
      </w:r>
      <w:r w:rsidR="00EA5944">
        <w:t>kt był mocno</w:t>
      </w:r>
      <w:r w:rsidR="00AB6D3A">
        <w:t xml:space="preserve"> zagrożony. K</w:t>
      </w:r>
      <w:r w:rsidR="00C0420B">
        <w:t>lient nieustannie</w:t>
      </w:r>
      <w:r w:rsidR="00FA48BF">
        <w:t xml:space="preserve"> </w:t>
      </w:r>
      <w:r w:rsidR="004E25DE">
        <w:t xml:space="preserve">rozszerzał </w:t>
      </w:r>
      <w:r w:rsidR="00FA48BF">
        <w:t xml:space="preserve">funkcjonalność </w:t>
      </w:r>
      <w:r w:rsidR="008E4497">
        <w:t xml:space="preserve">rozwiązania, które </w:t>
      </w:r>
      <w:r w:rsidR="00FA48BF">
        <w:t xml:space="preserve">było </w:t>
      </w:r>
      <w:r w:rsidR="008E4497">
        <w:t xml:space="preserve">już w </w:t>
      </w:r>
      <w:r w:rsidR="00AB6D3A">
        <w:t xml:space="preserve">zaawansowanej </w:t>
      </w:r>
      <w:r w:rsidR="00436533">
        <w:t>fazie implementacji. B</w:t>
      </w:r>
      <w:r w:rsidR="008E4497">
        <w:t>udżet</w:t>
      </w:r>
      <w:r w:rsidR="00436533">
        <w:t>, ustalony</w:t>
      </w:r>
      <w:r w:rsidR="00AB6D3A">
        <w:t xml:space="preserve"> i </w:t>
      </w:r>
      <w:r w:rsidR="00436533">
        <w:t>zatwierdzony</w:t>
      </w:r>
      <w:r w:rsidR="00AB6D3A">
        <w:t xml:space="preserve"> </w:t>
      </w:r>
      <w:r w:rsidR="001F1EED">
        <w:t>na początku projektu,</w:t>
      </w:r>
      <w:r w:rsidR="00BA716D">
        <w:t xml:space="preserve"> </w:t>
      </w:r>
      <w:r w:rsidR="00AB6D3A">
        <w:t>kur</w:t>
      </w:r>
      <w:r w:rsidR="00436533">
        <w:t>czył się w zastraszającym tempie, a czas realizacji oprogramowania niebezpiecznie wydłużał, przy czym do końca prac nad projektem nie było jeszcze blisko.</w:t>
      </w:r>
      <w:r>
        <w:t xml:space="preserve"> </w:t>
      </w:r>
      <w:r w:rsidR="00150460">
        <w:t>Moje zadanie polegało m.in. na tym, aby doprowadzić do konsensusu na linii zleceniodawca – wykonawca</w:t>
      </w:r>
      <w:r w:rsidR="00AB6D3A">
        <w:t>, aby projekt mógł być dalej realiz</w:t>
      </w:r>
      <w:r w:rsidR="00CA7C74">
        <w:t xml:space="preserve">owany, a następnie zakończony </w:t>
      </w:r>
      <w:r w:rsidR="00AB6D3A">
        <w:t xml:space="preserve">sukcesem. </w:t>
      </w:r>
      <w:r w:rsidR="008E4497">
        <w:t xml:space="preserve">Dokładanie kolejnych funkcji do oprogramowania, czyli ciągłe powiększanie jego zakresu, klient motywował </w:t>
      </w:r>
      <w:r w:rsidR="00436533">
        <w:t xml:space="preserve">w tym wypadku </w:t>
      </w:r>
      <w:r w:rsidR="008E4497">
        <w:t>stwierdzeniem, że nie wyobraża sobie sytuacji, żeby „System zarządzania produkcją”</w:t>
      </w:r>
      <w:r w:rsidR="00A2555A">
        <w:t>, nie realizował</w:t>
      </w:r>
      <w:r>
        <w:t xml:space="preserve"> </w:t>
      </w:r>
      <w:r w:rsidR="008E4497">
        <w:t xml:space="preserve">tej </w:t>
      </w:r>
      <w:r w:rsidR="00603F7A">
        <w:t>funkcji, o której właśnie mówi, ponieważ jest ona bardzo istotna dla p</w:t>
      </w:r>
      <w:r w:rsidR="00A2555A">
        <w:t>rocesu zarządzania produkcją. W </w:t>
      </w:r>
      <w:r w:rsidR="00AB6D3A">
        <w:t>opisywanym przy</w:t>
      </w:r>
      <w:r w:rsidR="00603F7A">
        <w:t>padku nazwa oprogramowania była ewidentnie zbyt szeroka. Jednocześnie zakres rozwiązania niestety nie został precyzyjnie okre</w:t>
      </w:r>
      <w:r w:rsidR="00D06EEC">
        <w:t>ślony</w:t>
      </w:r>
      <w:r w:rsidR="0033360D">
        <w:t xml:space="preserve"> na etapie zbierania wymagań</w:t>
      </w:r>
      <w:r w:rsidR="00D06EEC">
        <w:t>, co pozwoliło klientowi na gene</w:t>
      </w:r>
      <w:r w:rsidR="0033360D">
        <w:t>rowanie coraz to nowych żądań w </w:t>
      </w:r>
      <w:r w:rsidR="00D06EEC">
        <w:t>stosunku do wytwarzanego oprogramowania.</w:t>
      </w:r>
      <w:r w:rsidR="00EF679D">
        <w:t xml:space="preserve"> Na szczęście zleceniodawca dał się przekonać do podział</w:t>
      </w:r>
      <w:r w:rsidR="00AB6D3A">
        <w:t>u prac nad systemem na  etapy o </w:t>
      </w:r>
      <w:r w:rsidR="00EF679D">
        <w:t>wyraźnie zdefiniowanych zakresa</w:t>
      </w:r>
      <w:r w:rsidR="00A2555A">
        <w:t>ch, harmonogramach realizacji i </w:t>
      </w:r>
      <w:r w:rsidR="00EF679D">
        <w:t>budżetach. Dzięki temu projekt został zrealizowany</w:t>
      </w:r>
      <w:r w:rsidR="00A2555A">
        <w:t xml:space="preserve"> pomyślnie</w:t>
      </w:r>
      <w:r w:rsidR="00EF679D">
        <w:t>.</w:t>
      </w:r>
      <w:r w:rsidR="00D06EEC">
        <w:t xml:space="preserve">  </w:t>
      </w:r>
    </w:p>
    <w:p w:rsidR="00FC0B5C" w:rsidRDefault="00FC0B5C" w:rsidP="00FC0B5C">
      <w:pPr>
        <w:pStyle w:val="Nagwek1"/>
      </w:pPr>
      <w:r>
        <w:t>Użytkownicy oprogramowania</w:t>
      </w:r>
    </w:p>
    <w:p w:rsidR="00FC0B5C" w:rsidRDefault="00FC0B5C" w:rsidP="00F32923">
      <w:pPr>
        <w:jc w:val="both"/>
      </w:pPr>
    </w:p>
    <w:p w:rsidR="004D6177" w:rsidRDefault="00452313" w:rsidP="004D6177">
      <w:pPr>
        <w:ind w:firstLine="708"/>
        <w:jc w:val="both"/>
      </w:pPr>
      <w:r>
        <w:t xml:space="preserve">Ważną </w:t>
      </w:r>
      <w:r w:rsidR="0033360D">
        <w:t>czynnością</w:t>
      </w:r>
      <w:r w:rsidR="00DB329C">
        <w:t xml:space="preserve"> początkowej fazy</w:t>
      </w:r>
      <w:r w:rsidR="0033360D">
        <w:t xml:space="preserve"> prac nad realizacją </w:t>
      </w:r>
      <w:r w:rsidR="00CA7C74">
        <w:t>oprogramowania</w:t>
      </w:r>
      <w:r w:rsidR="0033360D">
        <w:t xml:space="preserve"> jest poprawna</w:t>
      </w:r>
      <w:r w:rsidR="004D6177">
        <w:t xml:space="preserve"> i kompletna</w:t>
      </w:r>
      <w:r w:rsidR="0033360D">
        <w:t xml:space="preserve"> identyfikacja wszystkich przyszłych użytkowników tego oprogramowania.</w:t>
      </w:r>
      <w:r w:rsidR="00DB329C">
        <w:t xml:space="preserve"> </w:t>
      </w:r>
    </w:p>
    <w:p w:rsidR="00991AB3" w:rsidRDefault="00991AB3" w:rsidP="00991AB3">
      <w:pPr>
        <w:jc w:val="both"/>
      </w:pPr>
    </w:p>
    <w:p w:rsidR="00991AB3" w:rsidRDefault="009E1AA1" w:rsidP="00991AB3">
      <w:pPr>
        <w:jc w:val="both"/>
      </w:pPr>
      <w:r>
        <w:t xml:space="preserve">Zamawiający oprogramowanie, czyli </w:t>
      </w:r>
      <w:r w:rsidR="003E2D85">
        <w:t xml:space="preserve">ktoś ze świata </w:t>
      </w:r>
      <w:r>
        <w:t>biznes</w:t>
      </w:r>
      <w:r w:rsidR="003E2D85">
        <w:t>u</w:t>
      </w:r>
      <w:r>
        <w:t>,</w:t>
      </w:r>
      <w:r w:rsidR="003E2D85">
        <w:t xml:space="preserve"> może</w:t>
      </w:r>
      <w:r w:rsidR="00991AB3">
        <w:t>, lecz nie musi,</w:t>
      </w:r>
      <w:r w:rsidR="003E2D85">
        <w:t xml:space="preserve"> być jednocześnie jego przyszłym </w:t>
      </w:r>
      <w:r w:rsidR="00991AB3">
        <w:t xml:space="preserve">użytkownikiem. </w:t>
      </w:r>
      <w:r w:rsidR="00406F75">
        <w:t>Grono użytkowników</w:t>
      </w:r>
      <w:r>
        <w:t xml:space="preserve"> </w:t>
      </w:r>
      <w:r w:rsidR="005E1E56">
        <w:t>może być dość szerokie, a w jego skład może wchodzić wiele grup o różnych potrzebach i interesach.</w:t>
      </w:r>
      <w:r w:rsidR="00A764CD">
        <w:t xml:space="preserve"> </w:t>
      </w:r>
      <w:r w:rsidR="00E70DDB">
        <w:t xml:space="preserve">Czasami </w:t>
      </w:r>
      <w:r w:rsidR="002C2361">
        <w:t xml:space="preserve">interesy te mogą być wzajemnie sprzeczne. </w:t>
      </w:r>
    </w:p>
    <w:p w:rsidR="00991AB3" w:rsidRDefault="00991AB3" w:rsidP="00991AB3">
      <w:pPr>
        <w:jc w:val="both"/>
      </w:pPr>
    </w:p>
    <w:p w:rsidR="00BC4547" w:rsidRDefault="00991AB3" w:rsidP="00991AB3">
      <w:pPr>
        <w:jc w:val="both"/>
      </w:pPr>
      <w:r>
        <w:t>J</w:t>
      </w:r>
      <w:r w:rsidR="00BC4547">
        <w:t>ako przykład posłuży nam aplikacja monito</w:t>
      </w:r>
      <w:r>
        <w:t xml:space="preserve">rująca </w:t>
      </w:r>
      <w:proofErr w:type="spellStart"/>
      <w:r>
        <w:t>on</w:t>
      </w:r>
      <w:r w:rsidR="009D0F2D">
        <w:t>-</w:t>
      </w:r>
      <w:r>
        <w:t>line</w:t>
      </w:r>
      <w:proofErr w:type="spellEnd"/>
      <w:r>
        <w:t xml:space="preserve"> flotę samochodową. Oprogramowanie takie dostarcza </w:t>
      </w:r>
      <w:r w:rsidR="009D0F2D">
        <w:t xml:space="preserve">najczęściej </w:t>
      </w:r>
      <w:r>
        <w:t xml:space="preserve">informacji o przebiegu tras poszczególnych </w:t>
      </w:r>
      <w:r>
        <w:lastRenderedPageBreak/>
        <w:t>samocho</w:t>
      </w:r>
      <w:r w:rsidR="00972793">
        <w:t>dów, zatrzymaniach, tankowaniu</w:t>
      </w:r>
      <w:r>
        <w:t xml:space="preserve"> paliwa, kierowcach pojazdów itp.   U</w:t>
      </w:r>
      <w:r w:rsidR="00BC4547">
        <w:t xml:space="preserve">żytkownikami tego </w:t>
      </w:r>
      <w:r>
        <w:t>typu oprogramowania s</w:t>
      </w:r>
      <w:r w:rsidR="00BC4547">
        <w:t xml:space="preserve">ą </w:t>
      </w:r>
      <w:r>
        <w:t xml:space="preserve">zazwyczaj </w:t>
      </w:r>
      <w:r w:rsidR="00BC4547">
        <w:t>m.in.</w:t>
      </w:r>
      <w:r w:rsidR="00D369D9">
        <w:t>:</w:t>
      </w:r>
      <w:r w:rsidR="00BC4547">
        <w:t xml:space="preserve"> dyrektor przedsiębiorstw</w:t>
      </w:r>
      <w:r>
        <w:t>a, kierownik floty oraz każdy z </w:t>
      </w:r>
      <w:r w:rsidR="00BC4547">
        <w:t>kierowców.  Kierownik floty, jako osoba bezpośrednio na</w:t>
      </w:r>
      <w:r>
        <w:t>dzorująca pra</w:t>
      </w:r>
      <w:r w:rsidR="00474D25">
        <w:t>cę kierowców jest zainteresowany</w:t>
      </w:r>
      <w:r w:rsidR="00BC4547">
        <w:t xml:space="preserve"> dokładnymi raportami tras, tankowań, zużycia paliwa itp. </w:t>
      </w:r>
      <w:r w:rsidR="00D369D9">
        <w:t xml:space="preserve"> Dyrektor przedsiębiorstwa, który najczęściej jest zamawiającym tego typu aplikację (biznes) </w:t>
      </w:r>
      <w:r>
        <w:t>potrzebuje</w:t>
      </w:r>
      <w:r w:rsidR="00D369D9">
        <w:t xml:space="preserve">  syntetycznych raportów, dzięki którym będzie mógł określać zbiorcze koszty zużycia paliwa w jednostce czasu. Natomiast grupa kierowców nie będzie zupełnie zainteresowana wdrożeniem takiego oprogramowania</w:t>
      </w:r>
      <w:r w:rsidR="00382380">
        <w:t xml:space="preserve"> (konflikt</w:t>
      </w:r>
      <w:r w:rsidR="00CA7C74">
        <w:t xml:space="preserve"> interesów), lecz będzie zobligowana do </w:t>
      </w:r>
      <w:r w:rsidR="00382380">
        <w:t>korzys</w:t>
      </w:r>
      <w:r w:rsidR="00CA7C74">
        <w:t>tania z niego</w:t>
      </w:r>
      <w:r w:rsidR="00382380">
        <w:t xml:space="preserve"> </w:t>
      </w:r>
      <w:r w:rsidR="00CA7C74">
        <w:t>w </w:t>
      </w:r>
      <w:r w:rsidR="00DF222D">
        <w:t>zakresie swoich kompetencji</w:t>
      </w:r>
      <w:r w:rsidR="006D3659">
        <w:t xml:space="preserve">, </w:t>
      </w:r>
      <w:r w:rsidR="00DF222D">
        <w:t>np. wprowadzając dane dotyczące przyczyn postoju lub ceny je</w:t>
      </w:r>
      <w:r w:rsidR="006D3659">
        <w:t>dnostk</w:t>
      </w:r>
      <w:r w:rsidR="00B6146B">
        <w:t>owej zatankowanego paliwa</w:t>
      </w:r>
      <w:r w:rsidR="00DF222D">
        <w:t>.</w:t>
      </w:r>
    </w:p>
    <w:p w:rsidR="000D12FA" w:rsidRDefault="000D12FA" w:rsidP="00991AB3">
      <w:pPr>
        <w:jc w:val="both"/>
      </w:pPr>
    </w:p>
    <w:p w:rsidR="00052C3D" w:rsidRDefault="000D12FA" w:rsidP="00E41D11">
      <w:pPr>
        <w:jc w:val="both"/>
      </w:pPr>
      <w:r>
        <w:t>Przed inżynierami wymagań, analitykami biznesowy</w:t>
      </w:r>
      <w:r w:rsidR="00671783">
        <w:t>mi, stoi niełatwe zadanie: powinni</w:t>
      </w:r>
      <w:r>
        <w:t xml:space="preserve"> oni jednoznacznie i poprawnie zidentyfikować wszystkie grupy użytkowników,</w:t>
      </w:r>
      <w:r w:rsidR="00C3118B">
        <w:t xml:space="preserve"> a także</w:t>
      </w:r>
      <w:r>
        <w:t xml:space="preserve"> ich potrzeby oraz wym</w:t>
      </w:r>
      <w:r w:rsidR="00C3118B">
        <w:t>agania odnośnie oprogramowania. Jeśli wymag</w:t>
      </w:r>
      <w:r w:rsidR="00EA5944">
        <w:t>ania są niespójne lub sprzeczne</w:t>
      </w:r>
      <w:r w:rsidR="00C3118B">
        <w:t>, zadaniem analityków jest d</w:t>
      </w:r>
      <w:r w:rsidR="001F0893">
        <w:t>oprowadzenie do ich spójności i </w:t>
      </w:r>
      <w:r w:rsidR="00C3118B">
        <w:t xml:space="preserve">niesprzeczności. </w:t>
      </w:r>
      <w:r w:rsidR="00DD4CCD">
        <w:t>Jednak, aby cały proces odkrywania potrzeb i pozyskiwania wymagań zakończył się sukcesem, konieczna jest dobra współ</w:t>
      </w:r>
      <w:r w:rsidR="001F0893">
        <w:t>praca pomiędzy IT a biznesem, w </w:t>
      </w:r>
      <w:r w:rsidR="00DD4CCD">
        <w:t xml:space="preserve">ramach całego zespołu projektowego. </w:t>
      </w:r>
    </w:p>
    <w:p w:rsidR="00583AFF" w:rsidRDefault="00583AFF" w:rsidP="005531BB">
      <w:pPr>
        <w:pStyle w:val="Nagwek1"/>
      </w:pPr>
      <w:r>
        <w:t xml:space="preserve">Potrzeby a wymagania </w:t>
      </w:r>
    </w:p>
    <w:p w:rsidR="00583AFF" w:rsidRDefault="00583AFF" w:rsidP="00583AFF"/>
    <w:p w:rsidR="00D51834" w:rsidRDefault="00972793" w:rsidP="00170840">
      <w:pPr>
        <w:ind w:firstLine="708"/>
        <w:jc w:val="both"/>
      </w:pPr>
      <w:r>
        <w:t>P</w:t>
      </w:r>
      <w:r w:rsidR="00EA5944">
        <w:t xml:space="preserve">otrzeby </w:t>
      </w:r>
      <w:r>
        <w:t xml:space="preserve">użytkowników często </w:t>
      </w:r>
      <w:r w:rsidR="00FC5A8E">
        <w:t xml:space="preserve">są </w:t>
      </w:r>
      <w:r w:rsidR="00EA5944">
        <w:t>artykułowane w bardzo ogólny</w:t>
      </w:r>
      <w:r w:rsidR="00583AFF">
        <w:t xml:space="preserve"> sposób: „program ma działać szybko”, „ma być prosty w obsłudze”</w:t>
      </w:r>
      <w:r w:rsidR="00915443">
        <w:t>, „ma robić raporty miesięczne</w:t>
      </w:r>
      <w:r w:rsidR="00CA31E9">
        <w:t>”, itd.</w:t>
      </w:r>
      <w:r w:rsidR="00F54F08">
        <w:t xml:space="preserve"> P</w:t>
      </w:r>
      <w:r w:rsidR="00170840">
        <w:t xml:space="preserve">roces zbierania wymagań polega na określeniu na podstawie </w:t>
      </w:r>
      <w:r>
        <w:t>potrzeb</w:t>
      </w:r>
      <w:r w:rsidR="00FC5A8E">
        <w:t xml:space="preserve"> użytkowników</w:t>
      </w:r>
      <w:r w:rsidR="00170840">
        <w:t xml:space="preserve">,  kompletnych wymagań funkcjonalnych odnośnie oprogramowania (czyli </w:t>
      </w:r>
      <w:r w:rsidR="00170840" w:rsidRPr="00170840">
        <w:rPr>
          <w:b/>
        </w:rPr>
        <w:t>co</w:t>
      </w:r>
      <w:r w:rsidR="00170840">
        <w:t xml:space="preserve"> program ma robić)</w:t>
      </w:r>
      <w:r w:rsidR="00840C4E">
        <w:t xml:space="preserve">. </w:t>
      </w:r>
      <w:r w:rsidR="00F54F08">
        <w:t>Dodatkowo określa się również tzw. wymagania niefunkcjonalne, w skład których wchodzą np.  k</w:t>
      </w:r>
      <w:r w:rsidR="00840C4E">
        <w:t>ryteria wydajnościowe i </w:t>
      </w:r>
      <w:r w:rsidR="0049613E">
        <w:t>jako</w:t>
      </w:r>
      <w:r w:rsidR="00840C4E">
        <w:t>ściowe</w:t>
      </w:r>
      <w:r w:rsidR="00F54F08">
        <w:t>, ja</w:t>
      </w:r>
      <w:r w:rsidR="00D51834">
        <w:t xml:space="preserve">kie ma spełniać oprogramowanie oraz ograniczenia, przy jakich oprogramowanie </w:t>
      </w:r>
      <w:r w:rsidR="00B45FB6">
        <w:t>musi pracować.</w:t>
      </w:r>
      <w:r w:rsidR="00D51834">
        <w:t xml:space="preserve"> </w:t>
      </w:r>
    </w:p>
    <w:p w:rsidR="00D51834" w:rsidRDefault="00D51834" w:rsidP="00D51834">
      <w:pPr>
        <w:jc w:val="both"/>
      </w:pPr>
    </w:p>
    <w:p w:rsidR="00D51834" w:rsidRDefault="00D51834" w:rsidP="00D51834">
      <w:pPr>
        <w:jc w:val="both"/>
      </w:pPr>
      <w:r>
        <w:t>W odróżnie</w:t>
      </w:r>
      <w:r w:rsidR="00FC5A8E">
        <w:t xml:space="preserve">niu od swobodnie artykułowanych </w:t>
      </w:r>
      <w:r>
        <w:t>potrzeb, wymagania z</w:t>
      </w:r>
      <w:r w:rsidR="00B45FB6">
        <w:t>ebrane przez analityków</w:t>
      </w:r>
      <w:r>
        <w:t xml:space="preserve"> muszą być</w:t>
      </w:r>
      <w:r w:rsidR="00B45FB6">
        <w:t xml:space="preserve"> m.in.</w:t>
      </w:r>
      <w:r>
        <w:t>:</w:t>
      </w:r>
    </w:p>
    <w:p w:rsidR="00D51834" w:rsidRDefault="00D51834" w:rsidP="00D51834">
      <w:pPr>
        <w:pStyle w:val="Akapitzlist"/>
        <w:numPr>
          <w:ilvl w:val="0"/>
          <w:numId w:val="13"/>
        </w:numPr>
        <w:jc w:val="both"/>
      </w:pPr>
      <w:r>
        <w:t>kompletne</w:t>
      </w:r>
      <w:r w:rsidR="00370423">
        <w:t>,</w:t>
      </w:r>
    </w:p>
    <w:p w:rsidR="00D51834" w:rsidRDefault="00D51834" w:rsidP="00D51834">
      <w:pPr>
        <w:pStyle w:val="Akapitzlist"/>
        <w:numPr>
          <w:ilvl w:val="0"/>
          <w:numId w:val="13"/>
        </w:numPr>
        <w:jc w:val="both"/>
      </w:pPr>
      <w:r>
        <w:t>spójne</w:t>
      </w:r>
      <w:r w:rsidR="00370423">
        <w:t>,</w:t>
      </w:r>
    </w:p>
    <w:p w:rsidR="00B45FB6" w:rsidRDefault="00B45FB6" w:rsidP="00D51834">
      <w:pPr>
        <w:pStyle w:val="Akapitzlist"/>
        <w:numPr>
          <w:ilvl w:val="0"/>
          <w:numId w:val="13"/>
        </w:numPr>
        <w:jc w:val="both"/>
      </w:pPr>
      <w:r>
        <w:t>jednoznaczne</w:t>
      </w:r>
      <w:r w:rsidR="00370423">
        <w:t>,</w:t>
      </w:r>
    </w:p>
    <w:p w:rsidR="00B45FB6" w:rsidRDefault="00B45FB6" w:rsidP="00D51834">
      <w:pPr>
        <w:pStyle w:val="Akapitzlist"/>
        <w:numPr>
          <w:ilvl w:val="0"/>
          <w:numId w:val="13"/>
        </w:numPr>
        <w:jc w:val="both"/>
      </w:pPr>
      <w:r>
        <w:t>niesprzeczne z innymi wymaganiami</w:t>
      </w:r>
      <w:r w:rsidR="00370423">
        <w:t>,</w:t>
      </w:r>
    </w:p>
    <w:p w:rsidR="00B45FB6" w:rsidRDefault="00B45FB6" w:rsidP="00B45FB6">
      <w:pPr>
        <w:pStyle w:val="Akapitzlist"/>
        <w:numPr>
          <w:ilvl w:val="0"/>
          <w:numId w:val="13"/>
        </w:numPr>
        <w:jc w:val="both"/>
      </w:pPr>
      <w:r>
        <w:t>weryfikowalne</w:t>
      </w:r>
      <w:r w:rsidR="00370423">
        <w:t>.</w:t>
      </w:r>
    </w:p>
    <w:p w:rsidR="00316866" w:rsidRDefault="00316866" w:rsidP="00D94E52">
      <w:pPr>
        <w:jc w:val="both"/>
      </w:pPr>
    </w:p>
    <w:p w:rsidR="006354B1" w:rsidRDefault="000331F5" w:rsidP="006354B1">
      <w:pPr>
        <w:jc w:val="both"/>
      </w:pPr>
      <w:r>
        <w:t>Rolą analityka wymagań jest nie tylko</w:t>
      </w:r>
      <w:r w:rsidR="00316866">
        <w:t xml:space="preserve"> pogodzenie sprzecznych interesów, </w:t>
      </w:r>
      <w:r w:rsidR="00FC5A8E">
        <w:t>a co za tym idzie często wymagań</w:t>
      </w:r>
      <w:r w:rsidR="00316866">
        <w:t xml:space="preserve">,  różnych grup użytkowników. </w:t>
      </w:r>
      <w:r>
        <w:t>Wszystkie ogólne potrzeby</w:t>
      </w:r>
      <w:r w:rsidR="00316866">
        <w:t xml:space="preserve"> </w:t>
      </w:r>
      <w:r w:rsidR="003A3ACF">
        <w:t xml:space="preserve">typu </w:t>
      </w:r>
      <w:r w:rsidR="007C1E8C">
        <w:t>„program ma działać szybko” muszą</w:t>
      </w:r>
      <w:r w:rsidR="00316866">
        <w:t xml:space="preserve"> </w:t>
      </w:r>
      <w:r w:rsidR="007C1E8C">
        <w:t xml:space="preserve"> zostać </w:t>
      </w:r>
      <w:r w:rsidR="00316866">
        <w:t>zamie</w:t>
      </w:r>
      <w:r w:rsidR="007C1E8C">
        <w:t>nione w konkretne wymagania</w:t>
      </w:r>
      <w:r w:rsidR="00316866">
        <w:t xml:space="preserve"> czasowe</w:t>
      </w:r>
      <w:r w:rsidR="003A3ACF">
        <w:t xml:space="preserve">, </w:t>
      </w:r>
      <w:r w:rsidR="00316866">
        <w:t>np. „Oczekiwany czas odpowiedzi systemu dla raport</w:t>
      </w:r>
      <w:r w:rsidR="003A3ACF">
        <w:t>u X – poniżej 3 sekund”. Przy czym p</w:t>
      </w:r>
      <w:r w:rsidR="00B45FB6">
        <w:t>odczas całego procesu zbierania i analizy wymagań</w:t>
      </w:r>
      <w:r w:rsidR="003A3ACF">
        <w:t xml:space="preserve"> należy pamiętać</w:t>
      </w:r>
      <w:r w:rsidR="00306FD0">
        <w:t xml:space="preserve"> o tym, po co oprogra</w:t>
      </w:r>
      <w:r w:rsidR="00FC5A8E">
        <w:t>mowanie ma zostać wytworzone, a </w:t>
      </w:r>
      <w:r w:rsidR="00306FD0">
        <w:t>następnie wdrożone. Wszystkie wymagania powinny być pozyski</w:t>
      </w:r>
      <w:r w:rsidR="00FC5A8E">
        <w:t>wane oraz</w:t>
      </w:r>
      <w:r w:rsidR="003A3ACF">
        <w:t xml:space="preserve"> analizowane w </w:t>
      </w:r>
      <w:r w:rsidR="00306FD0">
        <w:t>kontekście celów określonych przez biznes.</w:t>
      </w:r>
      <w:r w:rsidR="004770FD">
        <w:t xml:space="preserve"> </w:t>
      </w:r>
    </w:p>
    <w:p w:rsidR="00316866" w:rsidRDefault="00316866" w:rsidP="00316866">
      <w:pPr>
        <w:pStyle w:val="Nagwek1"/>
      </w:pPr>
      <w:r>
        <w:lastRenderedPageBreak/>
        <w:t>Właściwa komunikacja podstawą wytwor</w:t>
      </w:r>
      <w:r w:rsidR="00000707">
        <w:t>zenia dobrego oprogramowania</w:t>
      </w:r>
    </w:p>
    <w:p w:rsidR="005B469C" w:rsidRDefault="005B469C" w:rsidP="005B469C">
      <w:pPr>
        <w:jc w:val="both"/>
      </w:pPr>
    </w:p>
    <w:p w:rsidR="00000707" w:rsidRDefault="00B108CD" w:rsidP="00743F31">
      <w:pPr>
        <w:ind w:firstLine="708"/>
        <w:jc w:val="both"/>
      </w:pPr>
      <w:r>
        <w:t>C</w:t>
      </w:r>
      <w:r w:rsidR="00000707">
        <w:t>złonkowie zespołu projektowego</w:t>
      </w:r>
      <w:r>
        <w:t xml:space="preserve">, którego zadaniem jest wytworzenie oprogramowania, komunikują się ze sobą nieustannie. </w:t>
      </w:r>
      <w:r w:rsidR="00326436">
        <w:t xml:space="preserve"> Analitycy biznesowi podczas rozmów (wywiadów analitycznych) z użytkownikami zbierają wymagania. Na podstawie specyfikacji wymagań architekci i projektanci </w:t>
      </w:r>
      <w:r w:rsidR="00127949">
        <w:t>systemów projektują rozwiązanie</w:t>
      </w:r>
      <w:r w:rsidR="00E30E04">
        <w:t>, osadzając go w konkretnej technologii informatycznej</w:t>
      </w:r>
      <w:r w:rsidR="00DB68C2">
        <w:t>. Często</w:t>
      </w:r>
      <w:r w:rsidR="003E0D15">
        <w:t xml:space="preserve"> </w:t>
      </w:r>
      <w:r w:rsidR="00DB68C2">
        <w:t xml:space="preserve">konsultują oni </w:t>
      </w:r>
      <w:r w:rsidR="003E0D15">
        <w:t>projekt z analitykami</w:t>
      </w:r>
      <w:r w:rsidR="00DB68C2">
        <w:t xml:space="preserve"> z jednej strony, a z programistami z drugiej.</w:t>
      </w:r>
      <w:r w:rsidR="00E30E04">
        <w:t xml:space="preserve"> Następnie programiści implemen</w:t>
      </w:r>
      <w:r w:rsidR="00DB68C2">
        <w:t>tują zaprojektowane rozwiązanie, przekazując go testerom. Testerzy testują</w:t>
      </w:r>
      <w:r w:rsidR="00E30E04">
        <w:t xml:space="preserve"> zgodność </w:t>
      </w:r>
      <w:r w:rsidR="00DB68C2">
        <w:t xml:space="preserve">oprogramowania </w:t>
      </w:r>
      <w:r w:rsidR="00E30E04">
        <w:t>z wymaganiami</w:t>
      </w:r>
      <w:r w:rsidR="00E662BA">
        <w:t>, a w przypadkach wątpliwych zwracają się o wyjaśnienia do analityków.</w:t>
      </w:r>
      <w:r w:rsidR="003E0D15">
        <w:t xml:space="preserve"> Na koniec wdrożeniowcy wdrażają gotowe oprogramowa</w:t>
      </w:r>
      <w:r w:rsidR="007B1342">
        <w:t xml:space="preserve">nie, szkoląc </w:t>
      </w:r>
      <w:r w:rsidR="00E662BA">
        <w:t xml:space="preserve">użytkowników ze </w:t>
      </w:r>
      <w:r w:rsidR="00C70529">
        <w:t xml:space="preserve">świata biznesu. </w:t>
      </w:r>
      <w:r w:rsidR="008D3C6D">
        <w:t xml:space="preserve"> Niezmiernie istotnym jest, aby wszyscy interesariusze projektu mówili tym samym językiem. </w:t>
      </w:r>
      <w:r w:rsidR="001E3979">
        <w:t xml:space="preserve"> Tymczasem dialogi często przebiegają w taki mniej więcej sposób:</w:t>
      </w:r>
    </w:p>
    <w:p w:rsidR="00000707" w:rsidRDefault="00000707" w:rsidP="005B469C">
      <w:pPr>
        <w:jc w:val="both"/>
      </w:pPr>
    </w:p>
    <w:p w:rsidR="00AE5BBF" w:rsidRDefault="005B469C" w:rsidP="001E3979">
      <w:pPr>
        <w:ind w:left="708"/>
        <w:jc w:val="both"/>
      </w:pPr>
      <w:r w:rsidRPr="001E3979">
        <w:rPr>
          <w:b/>
        </w:rPr>
        <w:t>A</w:t>
      </w:r>
      <w:r w:rsidR="00CA7C74">
        <w:rPr>
          <w:b/>
        </w:rPr>
        <w:t>.</w:t>
      </w:r>
      <w:r>
        <w:t xml:space="preserve"> </w:t>
      </w:r>
      <w:r w:rsidR="00E5333D">
        <w:t>„Chciałbym, aby dostęp do poszczególnych funkcji systemu był autoryzowany za pomocą nazwy użytkownika i hasła.  System może pamiętać hasła użytkowników, ale tylko tych, który nie mają dostępu do</w:t>
      </w:r>
      <w:r w:rsidR="008D3C6D">
        <w:t xml:space="preserve"> newralgicznych funkcji systemu, które za chwilę określę</w:t>
      </w:r>
      <w:r w:rsidR="00E5333D">
        <w:t>”</w:t>
      </w:r>
    </w:p>
    <w:p w:rsidR="005B469C" w:rsidRDefault="005B469C" w:rsidP="001E3979">
      <w:pPr>
        <w:ind w:left="708"/>
        <w:jc w:val="both"/>
      </w:pPr>
    </w:p>
    <w:p w:rsidR="00E5333D" w:rsidRDefault="005B469C" w:rsidP="001E3979">
      <w:pPr>
        <w:ind w:left="708"/>
        <w:jc w:val="both"/>
      </w:pPr>
      <w:r w:rsidRPr="001E3979">
        <w:rPr>
          <w:b/>
        </w:rPr>
        <w:t>B</w:t>
      </w:r>
      <w:r w:rsidR="00CA7C74">
        <w:t>.</w:t>
      </w:r>
      <w:r>
        <w:t xml:space="preserve"> </w:t>
      </w:r>
      <w:r w:rsidR="005115E7">
        <w:t>„</w:t>
      </w:r>
      <w:r w:rsidR="008D3C6D">
        <w:t>Dobrze, z</w:t>
      </w:r>
      <w:r w:rsidR="005115E7">
        <w:t>robimy</w:t>
      </w:r>
      <w:r w:rsidR="00E5333D">
        <w:t xml:space="preserve"> </w:t>
      </w:r>
      <w:r w:rsidR="008D3C6D">
        <w:t xml:space="preserve">zatem </w:t>
      </w:r>
      <w:r w:rsidR="00E5333D">
        <w:t xml:space="preserve">ekran logowania </w:t>
      </w:r>
      <w:r w:rsidR="001E3979">
        <w:t xml:space="preserve">z dwoma </w:t>
      </w:r>
      <w:proofErr w:type="spellStart"/>
      <w:r w:rsidR="001E3979">
        <w:t>entry</w:t>
      </w:r>
      <w:proofErr w:type="spellEnd"/>
      <w:r w:rsidR="001E3979">
        <w:t xml:space="preserve"> fieldami: Login i </w:t>
      </w:r>
      <w:proofErr w:type="spellStart"/>
      <w:r w:rsidR="00E5333D">
        <w:t>Pass</w:t>
      </w:r>
      <w:r w:rsidR="000D1A5A">
        <w:t>word</w:t>
      </w:r>
      <w:proofErr w:type="spellEnd"/>
      <w:r w:rsidR="000D1A5A">
        <w:t>.</w:t>
      </w:r>
      <w:r w:rsidR="005115E7">
        <w:t xml:space="preserve"> Na ekranie będzie</w:t>
      </w:r>
      <w:r w:rsidR="00E5333D">
        <w:t xml:space="preserve"> </w:t>
      </w:r>
      <w:proofErr w:type="spellStart"/>
      <w:r w:rsidR="00E5333D">
        <w:t>Checkbox</w:t>
      </w:r>
      <w:proofErr w:type="spellEnd"/>
      <w:r w:rsidR="00E5333D">
        <w:t xml:space="preserve"> do ustawienia, czy hasło ma</w:t>
      </w:r>
      <w:r w:rsidR="00743F31">
        <w:t xml:space="preserve"> być zapamiętane. Ale </w:t>
      </w:r>
      <w:proofErr w:type="spellStart"/>
      <w:r w:rsidR="00743F31">
        <w:t>Checkbox</w:t>
      </w:r>
      <w:proofErr w:type="spellEnd"/>
      <w:r w:rsidR="00E5333D">
        <w:t xml:space="preserve"> będziemy wyświetlać tylko dla tych </w:t>
      </w:r>
      <w:proofErr w:type="spellStart"/>
      <w:r w:rsidR="00E5333D">
        <w:t>User’ów</w:t>
      </w:r>
      <w:proofErr w:type="spellEnd"/>
      <w:r w:rsidR="00E5333D">
        <w:t>, którzy będ</w:t>
      </w:r>
      <w:r w:rsidR="008D3C6D">
        <w:t>ą mieli poziom uprawnień wi</w:t>
      </w:r>
      <w:r w:rsidR="001E3979">
        <w:t>ę</w:t>
      </w:r>
      <w:r w:rsidR="008D3C6D">
        <w:t>kszy</w:t>
      </w:r>
      <w:r w:rsidR="00E5333D">
        <w:t xml:space="preserve"> niż 3”</w:t>
      </w:r>
    </w:p>
    <w:p w:rsidR="000D1A5A" w:rsidRDefault="000D1A5A" w:rsidP="00702ABC">
      <w:pPr>
        <w:ind w:firstLine="708"/>
        <w:jc w:val="both"/>
      </w:pPr>
    </w:p>
    <w:p w:rsidR="000D3303" w:rsidRDefault="00CF08AA" w:rsidP="005D76E4">
      <w:pPr>
        <w:jc w:val="both"/>
      </w:pPr>
      <w:r>
        <w:t xml:space="preserve">Obie </w:t>
      </w:r>
      <w:r w:rsidR="00E65875">
        <w:t>osoby mówią o tej samej funkcji systemu, lecz język ich jest zupełnie inny.</w:t>
      </w:r>
      <w:r w:rsidR="007B1342">
        <w:t xml:space="preserve"> Pierwsza kwestia wypowiedziana jest językiem ogólnym, d</w:t>
      </w:r>
      <w:r>
        <w:t xml:space="preserve">ruga </w:t>
      </w:r>
      <w:r w:rsidR="007B1342">
        <w:t xml:space="preserve">zaś </w:t>
      </w:r>
      <w:r>
        <w:t xml:space="preserve">to typowy żargon informatyczny. </w:t>
      </w:r>
      <w:r w:rsidR="00770EAE">
        <w:t xml:space="preserve"> P</w:t>
      </w:r>
      <w:r w:rsidR="00743F31">
        <w:t xml:space="preserve">rzy tak różnych językach trudno </w:t>
      </w:r>
      <w:r w:rsidR="00770EAE">
        <w:t xml:space="preserve">o dokładne </w:t>
      </w:r>
      <w:r w:rsidR="00257761">
        <w:t xml:space="preserve">i wzajemne </w:t>
      </w:r>
      <w:r w:rsidR="00770EAE">
        <w:t xml:space="preserve">zrozumienie wypowiadanych kwestii, </w:t>
      </w:r>
      <w:r w:rsidR="00FF64EE">
        <w:t xml:space="preserve">szczególnie </w:t>
      </w:r>
      <w:r w:rsidR="00770EAE">
        <w:t xml:space="preserve">jeśli dotyczyłyby one skomplikowanych zagadnień z dziedziny biznesowej. Dlatego w pierwszej fazie prac nad tworzeniem oprogramowania, w fazie zbierania wymagań, powinien powstać słownik pojęć, zawierający kompletny zbiór pojęć </w:t>
      </w:r>
      <w:r w:rsidR="00FF64EE">
        <w:t>z </w:t>
      </w:r>
      <w:r w:rsidR="007B1342">
        <w:t>dziedziny oprogramowania</w:t>
      </w:r>
      <w:r w:rsidR="00770EAE">
        <w:t>, którym będą posługiwać się wszystkie zainteresowane strony.</w:t>
      </w:r>
    </w:p>
    <w:p w:rsidR="00325531" w:rsidRDefault="004D6177" w:rsidP="00325531">
      <w:pPr>
        <w:pStyle w:val="Nagwek1"/>
      </w:pPr>
      <w:r>
        <w:t xml:space="preserve">Projektowanie i implementacja, czyli niech technologia i metodyka </w:t>
      </w:r>
      <w:r w:rsidR="00765CF6">
        <w:t xml:space="preserve">będą dopasowane do wymagań i </w:t>
      </w:r>
      <w:r>
        <w:t>nie przysłonią celu biznesowego</w:t>
      </w:r>
      <w:r w:rsidR="003E2D85">
        <w:t xml:space="preserve"> </w:t>
      </w:r>
    </w:p>
    <w:p w:rsidR="00AD7A54" w:rsidRDefault="00AD7A54" w:rsidP="00AD7A54"/>
    <w:p w:rsidR="00AD7A54" w:rsidRDefault="00AD7A54" w:rsidP="00AA1D73">
      <w:pPr>
        <w:jc w:val="both"/>
      </w:pPr>
      <w:r>
        <w:tab/>
      </w:r>
      <w:r w:rsidR="00AA1D73">
        <w:t>Czy w ramach projektu zrealizować klientowi aplikację internetową, czy rozwiązanie mobilne? Czy duży system, monitorujący produkcję ciągłą w elektrowni 24 godziny na dobę przez 7 dni w tygodniu, mający bardzo wyso</w:t>
      </w:r>
      <w:r w:rsidR="00F53006">
        <w:t xml:space="preserve">kie wymagania </w:t>
      </w:r>
      <w:r w:rsidR="00B12B8D">
        <w:t xml:space="preserve">odnośnie </w:t>
      </w:r>
      <w:r w:rsidR="00F53006">
        <w:t>wydajności oraz niezawodności,</w:t>
      </w:r>
      <w:r w:rsidR="00AA1D73">
        <w:t xml:space="preserve"> projektować i implementować na platformę Windows, czy AS/400?</w:t>
      </w:r>
      <w:r w:rsidR="00B12B8D">
        <w:t xml:space="preserve"> </w:t>
      </w:r>
      <w:r w:rsidR="005F7BFF">
        <w:t>Pisać w C</w:t>
      </w:r>
      <w:r w:rsidR="00152489">
        <w:t xml:space="preserve"> ++</w:t>
      </w:r>
      <w:r w:rsidR="005F7BFF">
        <w:t xml:space="preserve">, czy w Javie? </w:t>
      </w:r>
      <w:r w:rsidR="00545BD1">
        <w:t xml:space="preserve"> Czy to oprogramo</w:t>
      </w:r>
      <w:r w:rsidR="00E95DE5">
        <w:t xml:space="preserve">wanie realizować </w:t>
      </w:r>
      <w:r w:rsidR="006D42A1">
        <w:t>za pomocą prototypu</w:t>
      </w:r>
      <w:r w:rsidR="00E95DE5">
        <w:t>,</w:t>
      </w:r>
      <w:r w:rsidR="00545BD1">
        <w:t xml:space="preserve"> </w:t>
      </w:r>
      <w:r w:rsidR="001A697E">
        <w:t xml:space="preserve">czy </w:t>
      </w:r>
      <w:bookmarkStart w:id="0" w:name="_GoBack"/>
      <w:bookmarkEnd w:id="0"/>
      <w:r w:rsidR="00545BD1">
        <w:t>może jednak odpowi</w:t>
      </w:r>
      <w:r w:rsidR="00E95DE5">
        <w:t xml:space="preserve">edniejsza byłaby </w:t>
      </w:r>
      <w:r w:rsidR="006D42A1">
        <w:t xml:space="preserve">metoda </w:t>
      </w:r>
      <w:r w:rsidR="00E95DE5">
        <w:t>Agile, a może pozostać przy metodyce klasycznej?</w:t>
      </w:r>
      <w:r w:rsidR="005F7BFF">
        <w:t xml:space="preserve"> </w:t>
      </w:r>
    </w:p>
    <w:p w:rsidR="005F7BFF" w:rsidRDefault="005F7BFF" w:rsidP="00AA1D73">
      <w:pPr>
        <w:jc w:val="both"/>
      </w:pPr>
    </w:p>
    <w:p w:rsidR="005F7BFF" w:rsidRDefault="005F7BFF" w:rsidP="00AA1D73">
      <w:pPr>
        <w:jc w:val="both"/>
      </w:pPr>
      <w:r>
        <w:lastRenderedPageBreak/>
        <w:t>Na takie i podobne pytania odpowiadają zwy</w:t>
      </w:r>
      <w:r w:rsidR="00152489">
        <w:t>kle projektanci oprogramowania i kierownicy projektów. Podejmują oni</w:t>
      </w:r>
      <w:r>
        <w:t xml:space="preserve"> decyzje, które mają wpływ zarówno na </w:t>
      </w:r>
      <w:r w:rsidR="00152489">
        <w:t xml:space="preserve">ostateczny kształt oprogramowania, jak i na łatwość jego wdrożenia oraz </w:t>
      </w:r>
      <w:r w:rsidR="008D7805">
        <w:t xml:space="preserve">późniejszego </w:t>
      </w:r>
      <w:r w:rsidR="00152489">
        <w:t>utrzymania</w:t>
      </w:r>
      <w:r w:rsidR="008D7805">
        <w:t>. Decyzje te jednak przede wszystkim są istotne dla realizacji celu biznesowego przedsięwzięcia.</w:t>
      </w:r>
      <w:r w:rsidR="00743F31">
        <w:t xml:space="preserve"> T</w:t>
      </w:r>
      <w:r w:rsidR="007D34EE">
        <w:t>o przede wszystkim ten aspekt powinien być brany pod uwagę podczas odpowiedzi na powyższe pytania.</w:t>
      </w:r>
    </w:p>
    <w:p w:rsidR="007D34EE" w:rsidRDefault="007D34EE" w:rsidP="00AA1D73">
      <w:pPr>
        <w:jc w:val="both"/>
      </w:pPr>
    </w:p>
    <w:p w:rsidR="007D34EE" w:rsidRPr="00AD7A54" w:rsidRDefault="00B12B8D" w:rsidP="00AA1D73">
      <w:pPr>
        <w:jc w:val="both"/>
      </w:pPr>
      <w:r>
        <w:t>Tymczasem n</w:t>
      </w:r>
      <w:r w:rsidR="007D34EE">
        <w:t>iepokojąco często zdarza się, że głównym, jeśli nie jedynym czynnik</w:t>
      </w:r>
      <w:r>
        <w:t xml:space="preserve">iem, mającym wpływ na </w:t>
      </w:r>
      <w:r w:rsidR="007D34EE">
        <w:t xml:space="preserve">decyzje </w:t>
      </w:r>
      <w:r>
        <w:t xml:space="preserve">projektowe </w:t>
      </w:r>
      <w:r w:rsidR="007D34EE">
        <w:t>jest to, jakiego typu specjalistów mamy</w:t>
      </w:r>
      <w:r>
        <w:t xml:space="preserve"> aktualnie w zespole</w:t>
      </w:r>
      <w:r w:rsidR="007D34EE">
        <w:t>. Czyli, jeśli</w:t>
      </w:r>
      <w:r w:rsidR="005E7EA2">
        <w:t xml:space="preserve"> w zespole IT</w:t>
      </w:r>
      <w:r w:rsidR="00622421">
        <w:t xml:space="preserve"> mamy programistów</w:t>
      </w:r>
      <w:r w:rsidR="007D34EE">
        <w:t xml:space="preserve"> PHP</w:t>
      </w:r>
      <w:r w:rsidR="00622421">
        <w:t xml:space="preserve"> i C#</w:t>
      </w:r>
      <w:r w:rsidR="007D34EE">
        <w:t>, to</w:t>
      </w:r>
      <w:r w:rsidR="005E7EA2">
        <w:t xml:space="preserve"> sprzedajmy klientowi </w:t>
      </w:r>
      <w:r w:rsidR="00622421">
        <w:t>aplikację webową. Za specjalistów</w:t>
      </w:r>
      <w:r w:rsidR="005E7EA2">
        <w:t xml:space="preserve"> od Javy, czy </w:t>
      </w:r>
      <w:proofErr w:type="spellStart"/>
      <w:r w:rsidR="005E7EA2">
        <w:t>Objective-C</w:t>
      </w:r>
      <w:proofErr w:type="spellEnd"/>
      <w:r w:rsidR="00622421">
        <w:t>, którzy mogliby zaimplementować</w:t>
      </w:r>
      <w:r w:rsidR="005E7EA2">
        <w:t xml:space="preserve"> aplikację mobilną, musielibyśmy dodatkowo zapłacić, co obniży nasz zysk. Jeśli </w:t>
      </w:r>
      <w:r>
        <w:t>nasz zespół implementuje</w:t>
      </w:r>
      <w:r w:rsidR="00262E88">
        <w:t xml:space="preserve"> „od zawsze” w środowisku Windows, to nawet nie rozpatrujmy, że w tym szczególnym przy</w:t>
      </w:r>
      <w:r>
        <w:t>padku powinniśmy wziąć</w:t>
      </w:r>
      <w:r w:rsidR="00262E88">
        <w:t xml:space="preserve"> pod uwagę inną platformę sprzętową</w:t>
      </w:r>
      <w:r w:rsidR="00743F31">
        <w:t xml:space="preserve"> (AS/400)</w:t>
      </w:r>
      <w:r w:rsidR="00262E88">
        <w:t xml:space="preserve">, choć tak naprawdę to ona lepiej spełnia kryteria opisane w wymaganiach. </w:t>
      </w:r>
    </w:p>
    <w:p w:rsidR="00E816D2" w:rsidRDefault="00E816D2" w:rsidP="00E816D2"/>
    <w:p w:rsidR="00C303B7" w:rsidRDefault="00CD72C6" w:rsidP="00CD72C6">
      <w:pPr>
        <w:jc w:val="both"/>
      </w:pPr>
      <w:r>
        <w:t>Reasumując</w:t>
      </w:r>
      <w:r w:rsidR="00E47E53">
        <w:t>:</w:t>
      </w:r>
      <w:r>
        <w:t xml:space="preserve"> dobór technologii, w której zostanie zrealizowane oprogramowanie oraz metodyki realizacji projektu nie może być ani przypadkowy, ani </w:t>
      </w:r>
      <w:r w:rsidR="00A9018E">
        <w:t>też głównie</w:t>
      </w:r>
      <w:r w:rsidR="00884213">
        <w:t xml:space="preserve"> </w:t>
      </w:r>
      <w:r w:rsidR="00A9018E">
        <w:t>zgodny z </w:t>
      </w:r>
      <w:r w:rsidR="00E47E53">
        <w:t>aktualnym trendem</w:t>
      </w:r>
      <w:r w:rsidR="000422B4">
        <w:t xml:space="preserve">, modą. </w:t>
      </w:r>
      <w:r w:rsidR="00884213">
        <w:t xml:space="preserve"> Dobór ten</w:t>
      </w:r>
      <w:r w:rsidR="00622421">
        <w:t xml:space="preserve"> zawsze</w:t>
      </w:r>
      <w:r w:rsidR="00884213">
        <w:t xml:space="preserve"> powinien być przeprowadzony w taki sposób, aby przede wszystkim zapewnić realizację celu projektu narzuconego przez biznes oraz realizację wszystkich wymagań, które zostały wyspecyfikowane w stosunku do tworzonego oprogramowania.</w:t>
      </w:r>
    </w:p>
    <w:p w:rsidR="0014239B" w:rsidRDefault="00C52B37" w:rsidP="00C52B37">
      <w:pPr>
        <w:pStyle w:val="Nagwek1"/>
      </w:pPr>
      <w:r>
        <w:t>Podsumowanie</w:t>
      </w:r>
    </w:p>
    <w:p w:rsidR="00C52B37" w:rsidRDefault="00C52B37" w:rsidP="00C52B37"/>
    <w:p w:rsidR="00C52B37" w:rsidRDefault="00C52B37" w:rsidP="00417F3D">
      <w:pPr>
        <w:ind w:firstLine="708"/>
        <w:jc w:val="both"/>
      </w:pPr>
      <w:r>
        <w:t>Co jest istotne, aby przedsięwzięcie polegające na wytworzeniu oprogramowania, będącego odpowiedzią na potrzeby biznesu i spełniającego określone kryteria, zakończyło się sukcesem?</w:t>
      </w:r>
    </w:p>
    <w:p w:rsidR="009A4C04" w:rsidRDefault="009A4C04" w:rsidP="00C52B37">
      <w:pPr>
        <w:jc w:val="both"/>
      </w:pPr>
    </w:p>
    <w:p w:rsidR="009A4C04" w:rsidRDefault="009A4C04" w:rsidP="00C52B37">
      <w:pPr>
        <w:jc w:val="both"/>
      </w:pPr>
      <w:r>
        <w:t>Poniżej najważni</w:t>
      </w:r>
      <w:r w:rsidR="00417F3D">
        <w:t>ejsze, choć nie jedyne czynniki</w:t>
      </w:r>
      <w:r w:rsidR="00795297">
        <w:t xml:space="preserve"> i elementy</w:t>
      </w:r>
      <w:r w:rsidR="00417F3D">
        <w:t xml:space="preserve">, z jakimi mamy do czynienia na styku biznesu i IT, na które należy zwrócić baczną uwagę w procesie wytwórczym oprogramowania: </w:t>
      </w:r>
    </w:p>
    <w:p w:rsidR="00C52B37" w:rsidRDefault="00C52B37" w:rsidP="00C52B37">
      <w:pPr>
        <w:jc w:val="both"/>
      </w:pPr>
    </w:p>
    <w:p w:rsidR="00C52B37" w:rsidRDefault="002565AF" w:rsidP="004A2170">
      <w:pPr>
        <w:pStyle w:val="Akapitzlist"/>
        <w:numPr>
          <w:ilvl w:val="0"/>
          <w:numId w:val="14"/>
        </w:numPr>
        <w:spacing w:before="60" w:after="60"/>
        <w:jc w:val="both"/>
      </w:pPr>
      <w:r>
        <w:t>Jasno określone</w:t>
      </w:r>
      <w:r w:rsidR="00C52B37">
        <w:t xml:space="preserve"> cele, jakie </w:t>
      </w:r>
      <w:r>
        <w:t xml:space="preserve">biznes </w:t>
      </w:r>
      <w:r w:rsidR="00C52B37">
        <w:t>chce osiągnąć wdrożeniem oprogramowania (</w:t>
      </w:r>
      <w:r w:rsidR="00C52B37" w:rsidRPr="00C00A67">
        <w:rPr>
          <w:b/>
        </w:rPr>
        <w:t>cel biznesowy przedsięwzięcia</w:t>
      </w:r>
      <w:r w:rsidR="00C52B37">
        <w:t xml:space="preserve">, czyli </w:t>
      </w:r>
      <w:r w:rsidR="00C52B37" w:rsidRPr="00C52B37">
        <w:rPr>
          <w:b/>
        </w:rPr>
        <w:t>po co</w:t>
      </w:r>
      <w:r w:rsidR="00C52B37">
        <w:t xml:space="preserve"> oprogramowanie ma być zrealizowane i wdrożone)</w:t>
      </w:r>
      <w:r w:rsidR="004D7B0E">
        <w:t>.</w:t>
      </w:r>
    </w:p>
    <w:p w:rsidR="00C52B37" w:rsidRDefault="004D7B0E" w:rsidP="004A2170">
      <w:pPr>
        <w:pStyle w:val="Akapitzlist"/>
        <w:numPr>
          <w:ilvl w:val="0"/>
          <w:numId w:val="14"/>
        </w:numPr>
        <w:spacing w:before="60" w:after="60"/>
        <w:jc w:val="both"/>
      </w:pPr>
      <w:r w:rsidRPr="004D7B0E">
        <w:rPr>
          <w:b/>
        </w:rPr>
        <w:t>Nazwa</w:t>
      </w:r>
      <w:r>
        <w:t xml:space="preserve"> p</w:t>
      </w:r>
      <w:r w:rsidR="002565AF">
        <w:t xml:space="preserve">rogramu </w:t>
      </w:r>
      <w:r>
        <w:t xml:space="preserve">adekwatna do zakresu oprogramowania </w:t>
      </w:r>
      <w:r w:rsidR="002565AF">
        <w:t>w  </w:t>
      </w:r>
      <w:r>
        <w:t>dziedzinie biznesowej.</w:t>
      </w:r>
    </w:p>
    <w:p w:rsidR="004D7B0E" w:rsidRDefault="002565AF" w:rsidP="004A2170">
      <w:pPr>
        <w:pStyle w:val="Akapitzlist"/>
        <w:numPr>
          <w:ilvl w:val="0"/>
          <w:numId w:val="14"/>
        </w:numPr>
        <w:spacing w:before="60" w:after="60"/>
        <w:jc w:val="both"/>
      </w:pPr>
      <w:r w:rsidRPr="002565AF">
        <w:t>Jednoznacznie</w:t>
      </w:r>
      <w:r>
        <w:t xml:space="preserve"> określony</w:t>
      </w:r>
      <w:r>
        <w:rPr>
          <w:b/>
        </w:rPr>
        <w:t xml:space="preserve"> z</w:t>
      </w:r>
      <w:r w:rsidR="004D7B0E" w:rsidRPr="004D7B0E">
        <w:rPr>
          <w:b/>
        </w:rPr>
        <w:t xml:space="preserve">akres </w:t>
      </w:r>
      <w:r>
        <w:t xml:space="preserve">programu. </w:t>
      </w:r>
      <w:r w:rsidR="00317B03">
        <w:t>Stanowi on</w:t>
      </w:r>
      <w:r w:rsidR="004D7B0E">
        <w:t xml:space="preserve"> pods</w:t>
      </w:r>
      <w:r w:rsidR="00663A3A">
        <w:t>tawę rozliczeń pomiędzy wykonawcą</w:t>
      </w:r>
      <w:r w:rsidR="00317B03">
        <w:t xml:space="preserve"> oprogramowania i zleceniodawcą, czyli pomiędzy IT i biznesem</w:t>
      </w:r>
      <w:r w:rsidR="004D7B0E">
        <w:t xml:space="preserve">. </w:t>
      </w:r>
      <w:r w:rsidR="00C00A67">
        <w:t>Jasno i precyzyjnie określony zak</w:t>
      </w:r>
      <w:r w:rsidR="004A2170">
        <w:t>res</w:t>
      </w:r>
      <w:r w:rsidR="00663A3A">
        <w:t xml:space="preserve"> pokazuje</w:t>
      </w:r>
      <w:r w:rsidR="00C00A67">
        <w:t xml:space="preserve">, które funkcje należą do programu, a które </w:t>
      </w:r>
      <w:r w:rsidR="00317B03">
        <w:t xml:space="preserve">są funkcjonalnością dodatkową, </w:t>
      </w:r>
      <w:r w:rsidR="00C00A67">
        <w:t>pozostają</w:t>
      </w:r>
      <w:r w:rsidR="00317B03">
        <w:t>cą</w:t>
      </w:r>
      <w:r w:rsidR="00C00A67">
        <w:t xml:space="preserve"> poza jego zakresem. W przypadkach konfliktowych ułatwia rozstrzygnięcie kto płaci za </w:t>
      </w:r>
      <w:r w:rsidR="00663A3A">
        <w:t xml:space="preserve">rozbudowę oprogramowania: </w:t>
      </w:r>
      <w:r w:rsidR="00C00A67">
        <w:t xml:space="preserve"> </w:t>
      </w:r>
      <w:r w:rsidR="00663A3A">
        <w:t xml:space="preserve">wykonawca (IT), </w:t>
      </w:r>
      <w:r w:rsidR="00C00A67">
        <w:t xml:space="preserve">ponieważ </w:t>
      </w:r>
      <w:r w:rsidR="00663A3A">
        <w:t>funkcja jest we wcześniej ustalonym zakresie, czy zleceniodawca (biznes), ponieważ funkcja wykracza poza ramy uzgodnionego zakresu.</w:t>
      </w:r>
    </w:p>
    <w:p w:rsidR="00393A54" w:rsidRDefault="00393A54" w:rsidP="004A2170">
      <w:pPr>
        <w:pStyle w:val="Akapitzlist"/>
        <w:numPr>
          <w:ilvl w:val="0"/>
          <w:numId w:val="14"/>
        </w:numPr>
        <w:spacing w:before="60" w:after="60"/>
        <w:jc w:val="both"/>
      </w:pPr>
      <w:r>
        <w:lastRenderedPageBreak/>
        <w:t xml:space="preserve">Poprawna identyfikacja wszystkich </w:t>
      </w:r>
      <w:r w:rsidRPr="00BB1E52">
        <w:rPr>
          <w:b/>
        </w:rPr>
        <w:t>użytkowników</w:t>
      </w:r>
      <w:r>
        <w:t xml:space="preserve"> oprogramowania i ich wymagań. </w:t>
      </w:r>
    </w:p>
    <w:p w:rsidR="00E816D2" w:rsidRDefault="00E816D2" w:rsidP="00E816D2">
      <w:pPr>
        <w:pStyle w:val="Akapitzlist"/>
        <w:numPr>
          <w:ilvl w:val="0"/>
          <w:numId w:val="14"/>
        </w:numPr>
        <w:spacing w:before="60" w:after="60"/>
        <w:jc w:val="both"/>
      </w:pPr>
      <w:r>
        <w:t xml:space="preserve">Właściwa komunikacja w całym zespole projektowym i </w:t>
      </w:r>
      <w:r w:rsidRPr="008B6DF3">
        <w:rPr>
          <w:b/>
        </w:rPr>
        <w:t>wspólny język</w:t>
      </w:r>
      <w:r>
        <w:t>, którym mówią wszystkie zainteresowane strony, zarówno po stronie zamawiającego, jak i wykonawcy oprogramowania.</w:t>
      </w:r>
    </w:p>
    <w:p w:rsidR="00393A54" w:rsidRPr="00C52B37" w:rsidRDefault="009F73FA" w:rsidP="004A2170">
      <w:pPr>
        <w:pStyle w:val="Akapitzlist"/>
        <w:numPr>
          <w:ilvl w:val="0"/>
          <w:numId w:val="14"/>
        </w:numPr>
        <w:spacing w:before="60" w:after="60"/>
        <w:jc w:val="both"/>
      </w:pPr>
      <w:r>
        <w:t>Najważniejszy jest cel biznesowy przedsięwzięcia. Zatem technologia, w jakiej oprogramowanie zostanie wytworzone oraz metodyka realizacji projektu powinny być podporządkowane realizacji tego celu, a nie być celem samym w sobie.</w:t>
      </w:r>
    </w:p>
    <w:p w:rsidR="00C52B37" w:rsidRDefault="00C52B37" w:rsidP="004A2170">
      <w:pPr>
        <w:spacing w:before="60" w:after="60"/>
        <w:jc w:val="both"/>
      </w:pPr>
    </w:p>
    <w:p w:rsidR="00C52B37" w:rsidRDefault="00C52B37" w:rsidP="004A2170">
      <w:pPr>
        <w:spacing w:before="60" w:after="60"/>
        <w:jc w:val="both"/>
      </w:pPr>
    </w:p>
    <w:sectPr w:rsidR="00C52B37" w:rsidSect="00D562B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5156" w:rsidRDefault="00EF5156" w:rsidP="004C3C5A">
      <w:r>
        <w:separator/>
      </w:r>
    </w:p>
  </w:endnote>
  <w:endnote w:type="continuationSeparator" w:id="0">
    <w:p w:rsidR="00EF5156" w:rsidRDefault="00EF5156" w:rsidP="004C3C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 CE">
    <w:charset w:val="58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5156" w:rsidRDefault="00EF5156" w:rsidP="004C3C5A">
      <w:r>
        <w:separator/>
      </w:r>
    </w:p>
  </w:footnote>
  <w:footnote w:type="continuationSeparator" w:id="0">
    <w:p w:rsidR="00EF5156" w:rsidRDefault="00EF5156" w:rsidP="004C3C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A273DB6"/>
    <w:multiLevelType w:val="hybridMultilevel"/>
    <w:tmpl w:val="E1481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D04ECB"/>
    <w:multiLevelType w:val="hybridMultilevel"/>
    <w:tmpl w:val="EC6A5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831577"/>
    <w:multiLevelType w:val="hybridMultilevel"/>
    <w:tmpl w:val="56545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E802D3"/>
    <w:multiLevelType w:val="multilevel"/>
    <w:tmpl w:val="56545B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F93E3D"/>
    <w:multiLevelType w:val="hybridMultilevel"/>
    <w:tmpl w:val="BEB82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6C2BD0"/>
    <w:multiLevelType w:val="multilevel"/>
    <w:tmpl w:val="2BB2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2E266EE"/>
    <w:multiLevelType w:val="hybridMultilevel"/>
    <w:tmpl w:val="0218C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95689E"/>
    <w:multiLevelType w:val="hybridMultilevel"/>
    <w:tmpl w:val="7B84F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8"/>
  </w:num>
  <w:num w:numId="9">
    <w:abstractNumId w:val="9"/>
  </w:num>
  <w:num w:numId="10">
    <w:abstractNumId w:val="13"/>
  </w:num>
  <w:num w:numId="11">
    <w:abstractNumId w:val="12"/>
  </w:num>
  <w:num w:numId="12">
    <w:abstractNumId w:val="6"/>
  </w:num>
  <w:num w:numId="13">
    <w:abstractNumId w:val="7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E4603"/>
    <w:rsid w:val="00000707"/>
    <w:rsid w:val="00003CC5"/>
    <w:rsid w:val="000331F5"/>
    <w:rsid w:val="0004214D"/>
    <w:rsid w:val="000422B4"/>
    <w:rsid w:val="00052C3D"/>
    <w:rsid w:val="0006192E"/>
    <w:rsid w:val="00062F40"/>
    <w:rsid w:val="00066964"/>
    <w:rsid w:val="00094839"/>
    <w:rsid w:val="000C5578"/>
    <w:rsid w:val="000C7138"/>
    <w:rsid w:val="000D12FA"/>
    <w:rsid w:val="000D1A5A"/>
    <w:rsid w:val="000D3151"/>
    <w:rsid w:val="000D3303"/>
    <w:rsid w:val="000F26B2"/>
    <w:rsid w:val="001040BF"/>
    <w:rsid w:val="00106092"/>
    <w:rsid w:val="0011168F"/>
    <w:rsid w:val="00127949"/>
    <w:rsid w:val="001313F0"/>
    <w:rsid w:val="0013778B"/>
    <w:rsid w:val="0014239B"/>
    <w:rsid w:val="00144273"/>
    <w:rsid w:val="00150460"/>
    <w:rsid w:val="00152489"/>
    <w:rsid w:val="00160945"/>
    <w:rsid w:val="00170840"/>
    <w:rsid w:val="00171A3A"/>
    <w:rsid w:val="00193267"/>
    <w:rsid w:val="001974E8"/>
    <w:rsid w:val="001A697E"/>
    <w:rsid w:val="001C0FA9"/>
    <w:rsid w:val="001C6297"/>
    <w:rsid w:val="001C76F7"/>
    <w:rsid w:val="001D6770"/>
    <w:rsid w:val="001E3979"/>
    <w:rsid w:val="001F0893"/>
    <w:rsid w:val="001F1EED"/>
    <w:rsid w:val="001F29F9"/>
    <w:rsid w:val="001F4120"/>
    <w:rsid w:val="00200E09"/>
    <w:rsid w:val="00203FE7"/>
    <w:rsid w:val="00214178"/>
    <w:rsid w:val="002565AF"/>
    <w:rsid w:val="00257761"/>
    <w:rsid w:val="0026060B"/>
    <w:rsid w:val="00262E88"/>
    <w:rsid w:val="0026425F"/>
    <w:rsid w:val="00267545"/>
    <w:rsid w:val="00274C20"/>
    <w:rsid w:val="00284B3A"/>
    <w:rsid w:val="00291C87"/>
    <w:rsid w:val="002A2481"/>
    <w:rsid w:val="002A733A"/>
    <w:rsid w:val="002B1B72"/>
    <w:rsid w:val="002C0213"/>
    <w:rsid w:val="002C2361"/>
    <w:rsid w:val="002C2BB8"/>
    <w:rsid w:val="002C58FD"/>
    <w:rsid w:val="002D48BF"/>
    <w:rsid w:val="002E27CF"/>
    <w:rsid w:val="002E4603"/>
    <w:rsid w:val="002E7AD2"/>
    <w:rsid w:val="00306FD0"/>
    <w:rsid w:val="00316398"/>
    <w:rsid w:val="00316866"/>
    <w:rsid w:val="00317493"/>
    <w:rsid w:val="00317B03"/>
    <w:rsid w:val="00325531"/>
    <w:rsid w:val="00325B08"/>
    <w:rsid w:val="00326436"/>
    <w:rsid w:val="0032716E"/>
    <w:rsid w:val="0033360D"/>
    <w:rsid w:val="00335177"/>
    <w:rsid w:val="003357C8"/>
    <w:rsid w:val="00364F45"/>
    <w:rsid w:val="00370423"/>
    <w:rsid w:val="00370715"/>
    <w:rsid w:val="00382380"/>
    <w:rsid w:val="00393A54"/>
    <w:rsid w:val="003A06AF"/>
    <w:rsid w:val="003A3ACF"/>
    <w:rsid w:val="003A6C9F"/>
    <w:rsid w:val="003B1EEE"/>
    <w:rsid w:val="003C016B"/>
    <w:rsid w:val="003E0D15"/>
    <w:rsid w:val="003E2D85"/>
    <w:rsid w:val="003E54D2"/>
    <w:rsid w:val="003F5BD4"/>
    <w:rsid w:val="00406F75"/>
    <w:rsid w:val="004074C5"/>
    <w:rsid w:val="00417F3D"/>
    <w:rsid w:val="00433691"/>
    <w:rsid w:val="00436533"/>
    <w:rsid w:val="00452313"/>
    <w:rsid w:val="00455B2D"/>
    <w:rsid w:val="00456D85"/>
    <w:rsid w:val="00474D25"/>
    <w:rsid w:val="00476B59"/>
    <w:rsid w:val="004770FD"/>
    <w:rsid w:val="0049613E"/>
    <w:rsid w:val="004A2170"/>
    <w:rsid w:val="004B4D2E"/>
    <w:rsid w:val="004B603D"/>
    <w:rsid w:val="004C3C5A"/>
    <w:rsid w:val="004C6F94"/>
    <w:rsid w:val="004D49D5"/>
    <w:rsid w:val="004D6177"/>
    <w:rsid w:val="004D7B0E"/>
    <w:rsid w:val="004E0CB0"/>
    <w:rsid w:val="004E25DE"/>
    <w:rsid w:val="004E3722"/>
    <w:rsid w:val="004F35C3"/>
    <w:rsid w:val="004F6624"/>
    <w:rsid w:val="00500602"/>
    <w:rsid w:val="0050102D"/>
    <w:rsid w:val="0050768A"/>
    <w:rsid w:val="005115E7"/>
    <w:rsid w:val="00530BD7"/>
    <w:rsid w:val="005344EA"/>
    <w:rsid w:val="00536C28"/>
    <w:rsid w:val="005374C1"/>
    <w:rsid w:val="00541B5E"/>
    <w:rsid w:val="005444C6"/>
    <w:rsid w:val="00545BD1"/>
    <w:rsid w:val="005531BB"/>
    <w:rsid w:val="005546B8"/>
    <w:rsid w:val="005647E3"/>
    <w:rsid w:val="00576F19"/>
    <w:rsid w:val="005775BA"/>
    <w:rsid w:val="00580AFE"/>
    <w:rsid w:val="00583AFF"/>
    <w:rsid w:val="0058482C"/>
    <w:rsid w:val="005864F4"/>
    <w:rsid w:val="005908F8"/>
    <w:rsid w:val="0059226F"/>
    <w:rsid w:val="005A5DB7"/>
    <w:rsid w:val="005B469C"/>
    <w:rsid w:val="005D5E33"/>
    <w:rsid w:val="005D6728"/>
    <w:rsid w:val="005D6ACD"/>
    <w:rsid w:val="005D76E4"/>
    <w:rsid w:val="005E1E56"/>
    <w:rsid w:val="005E493F"/>
    <w:rsid w:val="005E7EA2"/>
    <w:rsid w:val="005F0B47"/>
    <w:rsid w:val="005F7BFF"/>
    <w:rsid w:val="0060226D"/>
    <w:rsid w:val="00603F7A"/>
    <w:rsid w:val="00622421"/>
    <w:rsid w:val="006278DC"/>
    <w:rsid w:val="00632939"/>
    <w:rsid w:val="006354B1"/>
    <w:rsid w:val="00646C43"/>
    <w:rsid w:val="00652F2F"/>
    <w:rsid w:val="006574A3"/>
    <w:rsid w:val="0066075E"/>
    <w:rsid w:val="00663A3A"/>
    <w:rsid w:val="00666535"/>
    <w:rsid w:val="00671783"/>
    <w:rsid w:val="0069557D"/>
    <w:rsid w:val="00695D72"/>
    <w:rsid w:val="006A34A0"/>
    <w:rsid w:val="006B16F1"/>
    <w:rsid w:val="006B30A2"/>
    <w:rsid w:val="006D3659"/>
    <w:rsid w:val="006D42A1"/>
    <w:rsid w:val="006D4A87"/>
    <w:rsid w:val="00702ABC"/>
    <w:rsid w:val="00711766"/>
    <w:rsid w:val="007206AF"/>
    <w:rsid w:val="00720F0B"/>
    <w:rsid w:val="007326C2"/>
    <w:rsid w:val="00736323"/>
    <w:rsid w:val="00737195"/>
    <w:rsid w:val="007431DC"/>
    <w:rsid w:val="007432E6"/>
    <w:rsid w:val="00743F31"/>
    <w:rsid w:val="00750DCD"/>
    <w:rsid w:val="00765CF6"/>
    <w:rsid w:val="00770EAE"/>
    <w:rsid w:val="00795297"/>
    <w:rsid w:val="007A6240"/>
    <w:rsid w:val="007B1342"/>
    <w:rsid w:val="007B33FE"/>
    <w:rsid w:val="007C06F8"/>
    <w:rsid w:val="007C1E8C"/>
    <w:rsid w:val="007C7731"/>
    <w:rsid w:val="007D34EE"/>
    <w:rsid w:val="007D51E0"/>
    <w:rsid w:val="007D5C72"/>
    <w:rsid w:val="007E5390"/>
    <w:rsid w:val="007E6400"/>
    <w:rsid w:val="007F4231"/>
    <w:rsid w:val="007F747C"/>
    <w:rsid w:val="00801E12"/>
    <w:rsid w:val="00805867"/>
    <w:rsid w:val="00810BD3"/>
    <w:rsid w:val="00811F18"/>
    <w:rsid w:val="00825908"/>
    <w:rsid w:val="00836F51"/>
    <w:rsid w:val="00840C4E"/>
    <w:rsid w:val="0084467B"/>
    <w:rsid w:val="0084528B"/>
    <w:rsid w:val="008501C6"/>
    <w:rsid w:val="0085561C"/>
    <w:rsid w:val="008602B2"/>
    <w:rsid w:val="00861CCD"/>
    <w:rsid w:val="00864AE3"/>
    <w:rsid w:val="00867380"/>
    <w:rsid w:val="00871F13"/>
    <w:rsid w:val="00875A1E"/>
    <w:rsid w:val="00877D1C"/>
    <w:rsid w:val="008811FC"/>
    <w:rsid w:val="00884213"/>
    <w:rsid w:val="008B0FCA"/>
    <w:rsid w:val="008B2443"/>
    <w:rsid w:val="008B6DF3"/>
    <w:rsid w:val="008C25AC"/>
    <w:rsid w:val="008D3C6D"/>
    <w:rsid w:val="008D7805"/>
    <w:rsid w:val="008E4497"/>
    <w:rsid w:val="008F3DB5"/>
    <w:rsid w:val="008F6AAD"/>
    <w:rsid w:val="009103F7"/>
    <w:rsid w:val="00915443"/>
    <w:rsid w:val="00922F84"/>
    <w:rsid w:val="009320E6"/>
    <w:rsid w:val="00953EBD"/>
    <w:rsid w:val="009715E2"/>
    <w:rsid w:val="00972793"/>
    <w:rsid w:val="00981A7D"/>
    <w:rsid w:val="00991AB3"/>
    <w:rsid w:val="00992ED5"/>
    <w:rsid w:val="009A0953"/>
    <w:rsid w:val="009A2A55"/>
    <w:rsid w:val="009A4C04"/>
    <w:rsid w:val="009A59CC"/>
    <w:rsid w:val="009B03CD"/>
    <w:rsid w:val="009B5A3A"/>
    <w:rsid w:val="009B5F0C"/>
    <w:rsid w:val="009B6F7F"/>
    <w:rsid w:val="009C317A"/>
    <w:rsid w:val="009D0F2D"/>
    <w:rsid w:val="009E1AA1"/>
    <w:rsid w:val="009E2676"/>
    <w:rsid w:val="009F73FA"/>
    <w:rsid w:val="00A005B4"/>
    <w:rsid w:val="00A01B06"/>
    <w:rsid w:val="00A2555A"/>
    <w:rsid w:val="00A26CAA"/>
    <w:rsid w:val="00A51BBC"/>
    <w:rsid w:val="00A54315"/>
    <w:rsid w:val="00A63CF1"/>
    <w:rsid w:val="00A74335"/>
    <w:rsid w:val="00A764CD"/>
    <w:rsid w:val="00A87328"/>
    <w:rsid w:val="00A9018E"/>
    <w:rsid w:val="00A914AF"/>
    <w:rsid w:val="00AA1D73"/>
    <w:rsid w:val="00AA3C4F"/>
    <w:rsid w:val="00AB68BC"/>
    <w:rsid w:val="00AB6D3A"/>
    <w:rsid w:val="00AC0C29"/>
    <w:rsid w:val="00AD7A54"/>
    <w:rsid w:val="00AE30C1"/>
    <w:rsid w:val="00AE5BBF"/>
    <w:rsid w:val="00AE6294"/>
    <w:rsid w:val="00B00B08"/>
    <w:rsid w:val="00B022BD"/>
    <w:rsid w:val="00B108CD"/>
    <w:rsid w:val="00B12B8D"/>
    <w:rsid w:val="00B45FB6"/>
    <w:rsid w:val="00B5279C"/>
    <w:rsid w:val="00B5591F"/>
    <w:rsid w:val="00B6146B"/>
    <w:rsid w:val="00B662E6"/>
    <w:rsid w:val="00B80A77"/>
    <w:rsid w:val="00B956B3"/>
    <w:rsid w:val="00B962ED"/>
    <w:rsid w:val="00B975B7"/>
    <w:rsid w:val="00BA17CA"/>
    <w:rsid w:val="00BA53EA"/>
    <w:rsid w:val="00BA5D12"/>
    <w:rsid w:val="00BA716D"/>
    <w:rsid w:val="00BA7868"/>
    <w:rsid w:val="00BB1540"/>
    <w:rsid w:val="00BB1E52"/>
    <w:rsid w:val="00BB3ABD"/>
    <w:rsid w:val="00BC4547"/>
    <w:rsid w:val="00BE2ADB"/>
    <w:rsid w:val="00BE33A9"/>
    <w:rsid w:val="00BE61F5"/>
    <w:rsid w:val="00BF2580"/>
    <w:rsid w:val="00BF428A"/>
    <w:rsid w:val="00BF58D5"/>
    <w:rsid w:val="00C008AB"/>
    <w:rsid w:val="00C00A67"/>
    <w:rsid w:val="00C01F08"/>
    <w:rsid w:val="00C0420B"/>
    <w:rsid w:val="00C044B1"/>
    <w:rsid w:val="00C2324D"/>
    <w:rsid w:val="00C303B7"/>
    <w:rsid w:val="00C3118B"/>
    <w:rsid w:val="00C4184B"/>
    <w:rsid w:val="00C52B37"/>
    <w:rsid w:val="00C61557"/>
    <w:rsid w:val="00C661E8"/>
    <w:rsid w:val="00C70529"/>
    <w:rsid w:val="00C74C12"/>
    <w:rsid w:val="00CA1DEF"/>
    <w:rsid w:val="00CA31E9"/>
    <w:rsid w:val="00CA6BF7"/>
    <w:rsid w:val="00CA7231"/>
    <w:rsid w:val="00CA7C74"/>
    <w:rsid w:val="00CC4740"/>
    <w:rsid w:val="00CD60C2"/>
    <w:rsid w:val="00CD72C6"/>
    <w:rsid w:val="00CF08AA"/>
    <w:rsid w:val="00CF43AD"/>
    <w:rsid w:val="00D06EEC"/>
    <w:rsid w:val="00D11DBE"/>
    <w:rsid w:val="00D1584C"/>
    <w:rsid w:val="00D27335"/>
    <w:rsid w:val="00D30FD1"/>
    <w:rsid w:val="00D332A3"/>
    <w:rsid w:val="00D369D9"/>
    <w:rsid w:val="00D51711"/>
    <w:rsid w:val="00D51834"/>
    <w:rsid w:val="00D562B3"/>
    <w:rsid w:val="00D73FA3"/>
    <w:rsid w:val="00D8139C"/>
    <w:rsid w:val="00D85154"/>
    <w:rsid w:val="00D94BBE"/>
    <w:rsid w:val="00D94E52"/>
    <w:rsid w:val="00DB329C"/>
    <w:rsid w:val="00DB68C2"/>
    <w:rsid w:val="00DC00E5"/>
    <w:rsid w:val="00DD0DA0"/>
    <w:rsid w:val="00DD24C5"/>
    <w:rsid w:val="00DD4CCD"/>
    <w:rsid w:val="00DD5FDD"/>
    <w:rsid w:val="00DE6458"/>
    <w:rsid w:val="00DF222D"/>
    <w:rsid w:val="00DF304D"/>
    <w:rsid w:val="00DF3870"/>
    <w:rsid w:val="00DF6808"/>
    <w:rsid w:val="00E124A1"/>
    <w:rsid w:val="00E13056"/>
    <w:rsid w:val="00E156CC"/>
    <w:rsid w:val="00E22CEA"/>
    <w:rsid w:val="00E30E04"/>
    <w:rsid w:val="00E311D6"/>
    <w:rsid w:val="00E41D11"/>
    <w:rsid w:val="00E450FE"/>
    <w:rsid w:val="00E47E53"/>
    <w:rsid w:val="00E5333D"/>
    <w:rsid w:val="00E534BA"/>
    <w:rsid w:val="00E64728"/>
    <w:rsid w:val="00E65875"/>
    <w:rsid w:val="00E662BA"/>
    <w:rsid w:val="00E70DDB"/>
    <w:rsid w:val="00E80B47"/>
    <w:rsid w:val="00E816D2"/>
    <w:rsid w:val="00E845CD"/>
    <w:rsid w:val="00E94143"/>
    <w:rsid w:val="00E95DE5"/>
    <w:rsid w:val="00EA5944"/>
    <w:rsid w:val="00EB59EC"/>
    <w:rsid w:val="00EC1E7C"/>
    <w:rsid w:val="00EC41ED"/>
    <w:rsid w:val="00EE697F"/>
    <w:rsid w:val="00EF1771"/>
    <w:rsid w:val="00EF5156"/>
    <w:rsid w:val="00EF6711"/>
    <w:rsid w:val="00EF679D"/>
    <w:rsid w:val="00F01B6B"/>
    <w:rsid w:val="00F025A0"/>
    <w:rsid w:val="00F0322E"/>
    <w:rsid w:val="00F0527A"/>
    <w:rsid w:val="00F07713"/>
    <w:rsid w:val="00F27C4A"/>
    <w:rsid w:val="00F32923"/>
    <w:rsid w:val="00F3335B"/>
    <w:rsid w:val="00F44500"/>
    <w:rsid w:val="00F4465A"/>
    <w:rsid w:val="00F52DC5"/>
    <w:rsid w:val="00F53006"/>
    <w:rsid w:val="00F54F08"/>
    <w:rsid w:val="00F65416"/>
    <w:rsid w:val="00F67754"/>
    <w:rsid w:val="00F75CC5"/>
    <w:rsid w:val="00F76210"/>
    <w:rsid w:val="00F8019A"/>
    <w:rsid w:val="00F877A8"/>
    <w:rsid w:val="00F87921"/>
    <w:rsid w:val="00F978E0"/>
    <w:rsid w:val="00FA48BF"/>
    <w:rsid w:val="00FA6758"/>
    <w:rsid w:val="00FB68A1"/>
    <w:rsid w:val="00FB7228"/>
    <w:rsid w:val="00FB7623"/>
    <w:rsid w:val="00FC0B5C"/>
    <w:rsid w:val="00FC5A8E"/>
    <w:rsid w:val="00FD1C4C"/>
    <w:rsid w:val="00FD2FF5"/>
    <w:rsid w:val="00FD5D6D"/>
    <w:rsid w:val="00FD6F96"/>
    <w:rsid w:val="00FF0BC6"/>
    <w:rsid w:val="00FF6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cs-CZ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64AE3"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255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C0C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B762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B76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pl-PL"/>
    </w:rPr>
  </w:style>
  <w:style w:type="paragraph" w:styleId="Tekstprzypisudolnego">
    <w:name w:val="footnote text"/>
    <w:basedOn w:val="Normalny"/>
    <w:link w:val="TekstprzypisudolnegoZnak"/>
    <w:uiPriority w:val="99"/>
    <w:unhideWhenUsed/>
    <w:rsid w:val="004C3C5A"/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rsid w:val="004C3C5A"/>
    <w:rPr>
      <w:lang w:val="pl-PL"/>
    </w:rPr>
  </w:style>
  <w:style w:type="character" w:styleId="Odwoanieprzypisudolnego">
    <w:name w:val="footnote reference"/>
    <w:basedOn w:val="Domylnaczcionkaakapitu"/>
    <w:uiPriority w:val="99"/>
    <w:unhideWhenUsed/>
    <w:rsid w:val="004C3C5A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32553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/>
    </w:rPr>
  </w:style>
  <w:style w:type="paragraph" w:styleId="NormalnyWeb">
    <w:name w:val="Normal (Web)"/>
    <w:basedOn w:val="Normalny"/>
    <w:uiPriority w:val="99"/>
    <w:semiHidden/>
    <w:unhideWhenUsed/>
    <w:rsid w:val="005908F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66964"/>
    <w:rPr>
      <w:rFonts w:ascii="Lucida Grande CE" w:hAnsi="Lucida Grande CE" w:cs="Lucida Grande C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66964"/>
    <w:rPr>
      <w:rFonts w:ascii="Lucida Grande CE" w:hAnsi="Lucida Grande CE" w:cs="Lucida Grande CE"/>
      <w:sz w:val="18"/>
      <w:szCs w:val="18"/>
      <w:lang w:val="pl-PL"/>
    </w:rPr>
  </w:style>
  <w:style w:type="paragraph" w:styleId="Akapitzlist">
    <w:name w:val="List Paragraph"/>
    <w:basedOn w:val="Normalny"/>
    <w:uiPriority w:val="34"/>
    <w:qFormat/>
    <w:rsid w:val="00C661E8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AC0C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255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C0C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B762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B76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pl-PL"/>
    </w:rPr>
  </w:style>
  <w:style w:type="paragraph" w:styleId="Tekstprzypisudolnego">
    <w:name w:val="footnote text"/>
    <w:basedOn w:val="Normalny"/>
    <w:link w:val="TekstprzypisudolnegoZnak"/>
    <w:uiPriority w:val="99"/>
    <w:unhideWhenUsed/>
    <w:rsid w:val="004C3C5A"/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rsid w:val="004C3C5A"/>
    <w:rPr>
      <w:lang w:val="pl-PL"/>
    </w:rPr>
  </w:style>
  <w:style w:type="character" w:styleId="Odwoanieprzypisudolnego">
    <w:name w:val="footnote reference"/>
    <w:basedOn w:val="Domylnaczcionkaakapitu"/>
    <w:uiPriority w:val="99"/>
    <w:unhideWhenUsed/>
    <w:rsid w:val="004C3C5A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32553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/>
    </w:rPr>
  </w:style>
  <w:style w:type="paragraph" w:styleId="NormalnyWeb">
    <w:name w:val="Normal (Web)"/>
    <w:basedOn w:val="Normalny"/>
    <w:uiPriority w:val="99"/>
    <w:semiHidden/>
    <w:unhideWhenUsed/>
    <w:rsid w:val="005908F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66964"/>
    <w:rPr>
      <w:rFonts w:ascii="Lucida Grande CE" w:hAnsi="Lucida Grande CE" w:cs="Lucida Grande C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66964"/>
    <w:rPr>
      <w:rFonts w:ascii="Lucida Grande CE" w:hAnsi="Lucida Grande CE" w:cs="Lucida Grande CE"/>
      <w:sz w:val="18"/>
      <w:szCs w:val="18"/>
      <w:lang w:val="pl-PL"/>
    </w:rPr>
  </w:style>
  <w:style w:type="paragraph" w:styleId="Akapitzlist">
    <w:name w:val="List Paragraph"/>
    <w:basedOn w:val="Normalny"/>
    <w:uiPriority w:val="34"/>
    <w:qFormat/>
    <w:rsid w:val="00C661E8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AC0C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2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0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8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6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56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8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5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1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8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2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4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6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5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1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8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2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9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3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93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6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43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53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2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83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21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8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13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7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7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1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5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78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7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17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1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82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761DFD-7517-4CFD-9ADF-0D27ED36C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2419</Words>
  <Characters>14520</Characters>
  <Application>Microsoft Office Word</Application>
  <DocSecurity>0</DocSecurity>
  <Lines>121</Lines>
  <Paragraphs>33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Wstęp</vt:lpstr>
      <vt:lpstr>Inżynieria oprogramowania</vt:lpstr>
      <vt:lpstr>Biznes ma pomysł i środki, a IT może dostarczyć produkt</vt:lpstr>
      <vt:lpstr>Po co powstaje dane oprogramowanie, czyli cel przedsięwzięcia</vt:lpstr>
      <vt:lpstr>Nazwa programu i jego zakres </vt:lpstr>
      <vt:lpstr>Użytkownicy oprogramowania</vt:lpstr>
      <vt:lpstr>Potrzeby a wymagania </vt:lpstr>
      <vt:lpstr>Właściwa komunikacja podstawą wytworzenia dobrego oprogramowania</vt:lpstr>
      <vt:lpstr>Projektowanie i implementacja, czyli niech technologia i metodyka będą dopasowan</vt:lpstr>
      <vt:lpstr>Podsumowanie</vt:lpstr>
    </vt:vector>
  </TitlesOfParts>
  <Company/>
  <LinksUpToDate>false</LinksUpToDate>
  <CharactersWithSpaces>16906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Ewa Brzeska</dc:creator>
  <cp:lastModifiedBy>Monika Brocka</cp:lastModifiedBy>
  <cp:revision>11</cp:revision>
  <dcterms:created xsi:type="dcterms:W3CDTF">2014-10-14T19:04:00Z</dcterms:created>
  <dcterms:modified xsi:type="dcterms:W3CDTF">2014-10-14T19:22:00Z</dcterms:modified>
</cp:coreProperties>
</file>